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F8" w:rsidRPr="00F0769F" w:rsidRDefault="002A3CDA" w:rsidP="00F0769F">
      <w:pPr>
        <w:jc w:val="center"/>
        <w:rPr>
          <w:rFonts w:ascii="Garamond" w:hAnsi="Garamond"/>
          <w:i/>
          <w:sz w:val="56"/>
          <w:szCs w:val="56"/>
        </w:rPr>
      </w:pPr>
      <w:r>
        <w:rPr>
          <w:rFonts w:ascii="Garamond" w:eastAsia="Arial" w:hAnsi="Garamond" w:cs="Arial"/>
          <w:i/>
          <w:sz w:val="56"/>
          <w:szCs w:val="56"/>
        </w:rPr>
        <w:t>Johnny E. Griffith</w:t>
      </w:r>
    </w:p>
    <w:p w:rsidR="006313D9" w:rsidRPr="006313D9" w:rsidRDefault="006313D9" w:rsidP="006313D9">
      <w:pPr>
        <w:jc w:val="center"/>
        <w:rPr>
          <w:rFonts w:ascii="Garamond" w:hAnsi="Garamond"/>
        </w:rPr>
      </w:pPr>
      <w:r w:rsidRPr="006313D9">
        <w:rPr>
          <w:rFonts w:ascii="Garamond" w:eastAsia="Arial" w:hAnsi="Garamond" w:cs="Arial"/>
        </w:rPr>
        <w:t>jgriffith@wwrfresource.com</w:t>
      </w:r>
    </w:p>
    <w:p w:rsidR="00F0769F" w:rsidRPr="006313D9" w:rsidRDefault="00B85AA3" w:rsidP="00F0769F">
      <w:pPr>
        <w:jc w:val="center"/>
        <w:rPr>
          <w:rFonts w:ascii="Garamond" w:eastAsia="Arial" w:hAnsi="Garamond" w:cs="Arial"/>
        </w:rPr>
      </w:pPr>
      <w:r w:rsidRPr="006313D9">
        <w:rPr>
          <w:rFonts w:ascii="Garamond" w:eastAsia="Arial" w:hAnsi="Garamond" w:cs="Arial"/>
        </w:rPr>
        <w:t>401 S. Emporia</w:t>
      </w:r>
      <w:r w:rsidR="00E0089F" w:rsidRPr="006313D9">
        <w:rPr>
          <w:rFonts w:ascii="Garamond" w:eastAsia="Arial" w:hAnsi="Garamond" w:cs="Arial"/>
        </w:rPr>
        <w:t>,</w:t>
      </w:r>
    </w:p>
    <w:p w:rsidR="00F0769F" w:rsidRPr="006313D9" w:rsidRDefault="00E0089F" w:rsidP="00F0769F">
      <w:pPr>
        <w:jc w:val="center"/>
        <w:rPr>
          <w:rFonts w:ascii="Garamond" w:eastAsia="Arial" w:hAnsi="Garamond" w:cs="Arial"/>
        </w:rPr>
      </w:pPr>
      <w:r w:rsidRPr="006313D9">
        <w:rPr>
          <w:rFonts w:ascii="Garamond" w:eastAsia="Arial" w:hAnsi="Garamond" w:cs="Arial"/>
        </w:rPr>
        <w:t xml:space="preserve">Wichita, KS, </w:t>
      </w:r>
      <w:r w:rsidR="00B85AA3" w:rsidRPr="006313D9">
        <w:rPr>
          <w:rFonts w:ascii="Garamond" w:eastAsia="Arial" w:hAnsi="Garamond" w:cs="Arial"/>
        </w:rPr>
        <w:t>67202</w:t>
      </w:r>
    </w:p>
    <w:p w:rsidR="00F0769F" w:rsidRPr="006313D9" w:rsidRDefault="00F0769F" w:rsidP="00F0769F">
      <w:pPr>
        <w:jc w:val="center"/>
        <w:rPr>
          <w:rFonts w:ascii="Garamond" w:eastAsia="Arial" w:hAnsi="Garamond" w:cs="Arial"/>
        </w:rPr>
      </w:pPr>
      <w:r w:rsidRPr="006313D9">
        <w:rPr>
          <w:rFonts w:ascii="Garamond" w:eastAsia="Arial" w:hAnsi="Garamond" w:cs="Arial"/>
        </w:rPr>
        <w:t>316-265-5211</w:t>
      </w:r>
      <w:r w:rsidR="006313D9">
        <w:rPr>
          <w:rFonts w:ascii="Garamond" w:eastAsia="Arial" w:hAnsi="Garamond" w:cs="Arial"/>
        </w:rPr>
        <w:t xml:space="preserve"> ext. 208</w:t>
      </w:r>
    </w:p>
    <w:p w:rsidR="00FA31F8" w:rsidRPr="006313D9" w:rsidRDefault="006313D9">
      <w:pPr>
        <w:rPr>
          <w:rFonts w:ascii="Garamond" w:hAnsi="Garamond"/>
          <w:smallCaps/>
          <w:sz w:val="28"/>
          <w:szCs w:val="28"/>
        </w:rPr>
      </w:pPr>
      <w:r>
        <w:rPr>
          <w:rFonts w:ascii="Garamond" w:eastAsia="Arial" w:hAnsi="Garamond" w:cs="Arial"/>
          <w:b/>
          <w:bCs/>
          <w:smallCaps/>
          <w:sz w:val="28"/>
          <w:szCs w:val="28"/>
        </w:rPr>
        <w:t>Profile Summary</w:t>
      </w:r>
    </w:p>
    <w:p w:rsidR="00FA31F8" w:rsidRPr="006313D9" w:rsidRDefault="002A3CDA" w:rsidP="002A3CDA">
      <w:pPr>
        <w:pStyle w:val="ListParagraph"/>
        <w:numPr>
          <w:ilvl w:val="0"/>
          <w:numId w:val="14"/>
        </w:numPr>
        <w:pBdr>
          <w:left w:val="none" w:sz="0" w:space="8" w:color="auto"/>
        </w:pBdr>
        <w:rPr>
          <w:rFonts w:ascii="Garamond" w:hAnsi="Garamond"/>
        </w:rPr>
      </w:pPr>
      <w:r w:rsidRPr="006313D9">
        <w:rPr>
          <w:rFonts w:ascii="Garamond" w:hAnsi="Garamond"/>
        </w:rPr>
        <w:t xml:space="preserve">35 </w:t>
      </w:r>
      <w:proofErr w:type="spellStart"/>
      <w:r w:rsidRPr="006313D9">
        <w:rPr>
          <w:rFonts w:ascii="Garamond" w:hAnsi="Garamond"/>
        </w:rPr>
        <w:t>year’s</w:t>
      </w:r>
      <w:proofErr w:type="spellEnd"/>
      <w:r w:rsidRPr="006313D9">
        <w:rPr>
          <w:rFonts w:ascii="Garamond" w:hAnsi="Garamond"/>
        </w:rPr>
        <w:t xml:space="preserve"> of experience working in the restaurant industry as an assistant chef, </w:t>
      </w:r>
      <w:r w:rsidR="006313D9">
        <w:rPr>
          <w:rFonts w:ascii="Garamond" w:hAnsi="Garamond"/>
        </w:rPr>
        <w:t>manager</w:t>
      </w:r>
      <w:r w:rsidRPr="006313D9">
        <w:rPr>
          <w:rFonts w:ascii="Garamond" w:hAnsi="Garamond"/>
        </w:rPr>
        <w:t>, and prep cook.</w:t>
      </w:r>
    </w:p>
    <w:p w:rsidR="002A3CDA" w:rsidRPr="006313D9" w:rsidRDefault="002A3CDA" w:rsidP="002A3CDA">
      <w:pPr>
        <w:pStyle w:val="ListParagraph"/>
        <w:numPr>
          <w:ilvl w:val="0"/>
          <w:numId w:val="14"/>
        </w:numPr>
        <w:pBdr>
          <w:left w:val="none" w:sz="0" w:space="8" w:color="auto"/>
        </w:pBdr>
        <w:rPr>
          <w:rFonts w:ascii="Garamond" w:hAnsi="Garamond"/>
        </w:rPr>
      </w:pPr>
      <w:r w:rsidRPr="006313D9">
        <w:rPr>
          <w:rFonts w:ascii="Garamond" w:hAnsi="Garamond"/>
        </w:rPr>
        <w:t>Can operate industry standard equipment, such as ranges, ovens, fryers, and others.</w:t>
      </w:r>
    </w:p>
    <w:p w:rsidR="002A3CDA" w:rsidRPr="006313D9" w:rsidRDefault="002A3CDA" w:rsidP="002A3CDA">
      <w:pPr>
        <w:pStyle w:val="ListParagraph"/>
        <w:numPr>
          <w:ilvl w:val="0"/>
          <w:numId w:val="14"/>
        </w:numPr>
        <w:pBdr>
          <w:left w:val="none" w:sz="0" w:space="8" w:color="auto"/>
        </w:pBdr>
        <w:rPr>
          <w:rFonts w:ascii="Garamond" w:hAnsi="Garamond"/>
        </w:rPr>
      </w:pPr>
      <w:r w:rsidRPr="006313D9">
        <w:rPr>
          <w:rFonts w:ascii="Garamond" w:hAnsi="Garamond"/>
        </w:rPr>
        <w:t>Experience setting up for large banquets at hotel venues.</w:t>
      </w:r>
    </w:p>
    <w:p w:rsidR="000F0B52" w:rsidRPr="006313D9" w:rsidRDefault="000F0B52" w:rsidP="002A3CDA">
      <w:pPr>
        <w:pStyle w:val="ListParagraph"/>
        <w:numPr>
          <w:ilvl w:val="0"/>
          <w:numId w:val="14"/>
        </w:numPr>
        <w:pBdr>
          <w:left w:val="none" w:sz="0" w:space="8" w:color="auto"/>
        </w:pBdr>
        <w:rPr>
          <w:rFonts w:ascii="Garamond" w:hAnsi="Garamond"/>
        </w:rPr>
      </w:pPr>
      <w:r w:rsidRPr="006313D9">
        <w:rPr>
          <w:rFonts w:ascii="Garamond" w:hAnsi="Garamond"/>
        </w:rPr>
        <w:t>Has cooked and catered meals as an independent contractor</w:t>
      </w:r>
      <w:r w:rsidR="006313D9" w:rsidRPr="006313D9">
        <w:rPr>
          <w:rFonts w:ascii="Garamond" w:hAnsi="Garamond"/>
        </w:rPr>
        <w:t>.</w:t>
      </w:r>
    </w:p>
    <w:p w:rsidR="006313D9" w:rsidRDefault="006313D9" w:rsidP="002A3CDA">
      <w:pPr>
        <w:pStyle w:val="ListParagraph"/>
        <w:numPr>
          <w:ilvl w:val="0"/>
          <w:numId w:val="14"/>
        </w:numPr>
        <w:pBdr>
          <w:left w:val="none" w:sz="0" w:space="8" w:color="auto"/>
        </w:pBdr>
        <w:rPr>
          <w:rFonts w:ascii="Garamond" w:hAnsi="Garamond"/>
        </w:rPr>
      </w:pPr>
      <w:r w:rsidRPr="006313D9">
        <w:rPr>
          <w:rFonts w:ascii="Garamond" w:hAnsi="Garamond"/>
        </w:rPr>
        <w:t xml:space="preserve">Proven leadership abilities in the capacity as a </w:t>
      </w:r>
      <w:r>
        <w:rPr>
          <w:rFonts w:ascii="Garamond" w:hAnsi="Garamond"/>
        </w:rPr>
        <w:t>restaurant</w:t>
      </w:r>
      <w:r w:rsidRPr="006313D9">
        <w:rPr>
          <w:rFonts w:ascii="Garamond" w:hAnsi="Garamond"/>
        </w:rPr>
        <w:t xml:space="preserve"> manager.</w:t>
      </w:r>
    </w:p>
    <w:p w:rsidR="006313D9" w:rsidRPr="006313D9" w:rsidRDefault="006313D9" w:rsidP="002A3CDA">
      <w:pPr>
        <w:pStyle w:val="ListParagraph"/>
        <w:numPr>
          <w:ilvl w:val="0"/>
          <w:numId w:val="14"/>
        </w:numPr>
        <w:pBdr>
          <w:left w:val="none" w:sz="0" w:space="8" w:color="auto"/>
        </w:pBdr>
        <w:rPr>
          <w:rFonts w:ascii="Garamond" w:hAnsi="Garamond"/>
        </w:rPr>
      </w:pPr>
      <w:r>
        <w:rPr>
          <w:rFonts w:ascii="Garamond" w:hAnsi="Garamond"/>
        </w:rPr>
        <w:t>Exhibits fantastic interpersonal communication ability while interacting with others, public and otherwise.</w:t>
      </w:r>
    </w:p>
    <w:p w:rsidR="00B56CB2" w:rsidRPr="006313D9" w:rsidRDefault="006313D9" w:rsidP="006313D9">
      <w:pPr>
        <w:spacing w:before="100" w:beforeAutospacing="1"/>
        <w:rPr>
          <w:rFonts w:ascii="Garamond" w:eastAsia="Arial" w:hAnsi="Garamond" w:cs="Arial"/>
          <w:b/>
          <w:bCs/>
          <w:smallCaps/>
          <w:sz w:val="28"/>
          <w:szCs w:val="28"/>
        </w:rPr>
      </w:pPr>
      <w:r>
        <w:rPr>
          <w:rFonts w:ascii="Garamond" w:eastAsia="Arial" w:hAnsi="Garamond" w:cs="Arial"/>
          <w:b/>
          <w:bCs/>
          <w:smallCaps/>
          <w:sz w:val="28"/>
          <w:szCs w:val="28"/>
        </w:rPr>
        <w:t>Skills Summary</w:t>
      </w:r>
    </w:p>
    <w:p w:rsidR="006313D9" w:rsidRDefault="006313D9" w:rsidP="006313D9">
      <w:pPr>
        <w:rPr>
          <w:rFonts w:ascii="Garamond" w:eastAsia="Arial" w:hAnsi="Garamond" w:cs="Arial"/>
          <w:bCs/>
          <w:i/>
          <w:sz w:val="28"/>
          <w:szCs w:val="22"/>
        </w:rPr>
      </w:pPr>
      <w:bookmarkStart w:id="0" w:name="_GoBack"/>
      <w:r w:rsidRPr="006313D9">
        <w:rPr>
          <w:rFonts w:ascii="Garamond" w:eastAsia="Arial" w:hAnsi="Garamond" w:cs="Arial"/>
          <w:bCs/>
          <w:i/>
          <w:sz w:val="28"/>
          <w:szCs w:val="22"/>
        </w:rPr>
        <w:t>Manager</w:t>
      </w:r>
    </w:p>
    <w:p w:rsidR="006313D9" w:rsidRPr="006313D9" w:rsidRDefault="006313D9" w:rsidP="006313D9">
      <w:pPr>
        <w:pStyle w:val="ListParagraph"/>
        <w:numPr>
          <w:ilvl w:val="0"/>
          <w:numId w:val="18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Train employees on regular kitchen duties such as cooking, prepping, cleaning, and service.</w:t>
      </w:r>
    </w:p>
    <w:p w:rsidR="006313D9" w:rsidRPr="006313D9" w:rsidRDefault="006313D9" w:rsidP="006313D9">
      <w:pPr>
        <w:pStyle w:val="ListParagraph"/>
        <w:numPr>
          <w:ilvl w:val="0"/>
          <w:numId w:val="18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Greet and seat guests according to seating charts and special requests.</w:t>
      </w:r>
    </w:p>
    <w:p w:rsidR="006313D9" w:rsidRPr="006313D9" w:rsidRDefault="006313D9" w:rsidP="006313D9">
      <w:pPr>
        <w:pStyle w:val="ListParagraph"/>
        <w:numPr>
          <w:ilvl w:val="0"/>
          <w:numId w:val="18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Ensure appropriate cleanliness of kitchen environment.</w:t>
      </w:r>
    </w:p>
    <w:p w:rsidR="006313D9" w:rsidRPr="006313D9" w:rsidRDefault="006313D9" w:rsidP="006313D9">
      <w:pPr>
        <w:pStyle w:val="ListParagraph"/>
        <w:numPr>
          <w:ilvl w:val="0"/>
          <w:numId w:val="18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Process guest transactions and handle payments, providing change and other services.</w:t>
      </w:r>
    </w:p>
    <w:p w:rsidR="002A3CDA" w:rsidRPr="002A3CDA" w:rsidRDefault="002A3CDA" w:rsidP="006313D9">
      <w:pPr>
        <w:spacing w:before="100" w:beforeAutospacing="1"/>
        <w:rPr>
          <w:rFonts w:ascii="Garamond" w:hAnsi="Garamond"/>
          <w:i/>
          <w:sz w:val="28"/>
          <w:szCs w:val="28"/>
        </w:rPr>
      </w:pPr>
      <w:r w:rsidRPr="002A3CDA">
        <w:rPr>
          <w:rFonts w:ascii="Garamond" w:eastAsia="Arial" w:hAnsi="Garamond" w:cs="Arial"/>
          <w:bCs/>
          <w:i/>
          <w:sz w:val="28"/>
          <w:szCs w:val="28"/>
        </w:rPr>
        <w:t>Cook</w:t>
      </w:r>
    </w:p>
    <w:p w:rsidR="002A3CDA" w:rsidRPr="006313D9" w:rsidRDefault="002A3CDA" w:rsidP="00F0769F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Prepare large quantities of food for several hundred patrons and guests.</w:t>
      </w:r>
    </w:p>
    <w:p w:rsidR="009C6B43" w:rsidRPr="006313D9" w:rsidRDefault="002A3CDA" w:rsidP="009C6B43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Sort</w:t>
      </w:r>
      <w:r w:rsidR="009C6B43" w:rsidRPr="006313D9">
        <w:rPr>
          <w:rFonts w:ascii="Garamond" w:eastAsia="Arial" w:hAnsi="Garamond" w:cs="Arial"/>
          <w:bCs/>
        </w:rPr>
        <w:t xml:space="preserve">, </w:t>
      </w:r>
      <w:r w:rsidRPr="006313D9">
        <w:rPr>
          <w:rFonts w:ascii="Garamond" w:eastAsia="Arial" w:hAnsi="Garamond" w:cs="Arial"/>
          <w:bCs/>
        </w:rPr>
        <w:t>grade</w:t>
      </w:r>
      <w:r w:rsidR="009C6B43" w:rsidRPr="006313D9">
        <w:rPr>
          <w:rFonts w:ascii="Garamond" w:eastAsia="Arial" w:hAnsi="Garamond" w:cs="Arial"/>
          <w:bCs/>
        </w:rPr>
        <w:t xml:space="preserve">, </w:t>
      </w:r>
      <w:r w:rsidRPr="006313D9">
        <w:rPr>
          <w:rFonts w:ascii="Garamond" w:eastAsia="Arial" w:hAnsi="Garamond" w:cs="Arial"/>
          <w:bCs/>
        </w:rPr>
        <w:t>weigh</w:t>
      </w:r>
      <w:r w:rsidR="009C6B43" w:rsidRPr="006313D9">
        <w:rPr>
          <w:rFonts w:ascii="Garamond" w:eastAsia="Arial" w:hAnsi="Garamond" w:cs="Arial"/>
          <w:bCs/>
        </w:rPr>
        <w:t xml:space="preserve">, and </w:t>
      </w:r>
      <w:r w:rsidRPr="006313D9">
        <w:rPr>
          <w:rFonts w:ascii="Garamond" w:eastAsia="Arial" w:hAnsi="Garamond" w:cs="Arial"/>
          <w:bCs/>
        </w:rPr>
        <w:t>inspect</w:t>
      </w:r>
      <w:r w:rsidR="009C6B43" w:rsidRPr="006313D9">
        <w:rPr>
          <w:rFonts w:ascii="Garamond" w:eastAsia="Arial" w:hAnsi="Garamond" w:cs="Arial"/>
          <w:bCs/>
        </w:rPr>
        <w:t xml:space="preserve"> products, verifying and adjusting product weight or me</w:t>
      </w:r>
      <w:r w:rsidRPr="006313D9">
        <w:rPr>
          <w:rFonts w:ascii="Garamond" w:eastAsia="Arial" w:hAnsi="Garamond" w:cs="Arial"/>
          <w:bCs/>
        </w:rPr>
        <w:t>asurement to meet specification.</w:t>
      </w:r>
    </w:p>
    <w:p w:rsidR="009C6B43" w:rsidRPr="006313D9" w:rsidRDefault="002A3CDA" w:rsidP="009C6B43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Monitor</w:t>
      </w:r>
      <w:r w:rsidR="009C6B43" w:rsidRPr="006313D9">
        <w:rPr>
          <w:rFonts w:ascii="Garamond" w:eastAsia="Arial" w:hAnsi="Garamond" w:cs="Arial"/>
          <w:bCs/>
        </w:rPr>
        <w:t xml:space="preserve"> the production </w:t>
      </w:r>
      <w:r w:rsidRPr="006313D9">
        <w:rPr>
          <w:rFonts w:ascii="Garamond" w:eastAsia="Arial" w:hAnsi="Garamond" w:cs="Arial"/>
          <w:bCs/>
        </w:rPr>
        <w:t>of cafeteria style food preparation</w:t>
      </w:r>
      <w:r w:rsidR="009C6B43" w:rsidRPr="006313D9">
        <w:rPr>
          <w:rFonts w:ascii="Garamond" w:eastAsia="Arial" w:hAnsi="Garamond" w:cs="Arial"/>
          <w:bCs/>
        </w:rPr>
        <w:t xml:space="preserve">, watching for problems such as pile-ups, jams, </w:t>
      </w:r>
      <w:r w:rsidR="00677644" w:rsidRPr="006313D9">
        <w:rPr>
          <w:rFonts w:ascii="Garamond" w:eastAsia="Arial" w:hAnsi="Garamond" w:cs="Arial"/>
          <w:bCs/>
        </w:rPr>
        <w:t>etc.</w:t>
      </w:r>
    </w:p>
    <w:p w:rsidR="002A3CDA" w:rsidRPr="006313D9" w:rsidRDefault="002A3CDA" w:rsidP="009C6B43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Conduct regular inventory checks of ingredients in freezers, coolers, and dry storage.</w:t>
      </w:r>
    </w:p>
    <w:p w:rsidR="002A3CDA" w:rsidRDefault="000F0B52" w:rsidP="006313D9">
      <w:pPr>
        <w:spacing w:before="100" w:beforeAutospacing="1"/>
        <w:rPr>
          <w:rFonts w:ascii="Garamond" w:eastAsia="Arial" w:hAnsi="Garamond" w:cs="Arial"/>
          <w:bCs/>
          <w:i/>
          <w:sz w:val="28"/>
          <w:szCs w:val="22"/>
        </w:rPr>
      </w:pPr>
      <w:r w:rsidRPr="000F0B52">
        <w:rPr>
          <w:rFonts w:ascii="Garamond" w:eastAsia="Arial" w:hAnsi="Garamond" w:cs="Arial"/>
          <w:bCs/>
          <w:i/>
          <w:sz w:val="28"/>
          <w:szCs w:val="22"/>
        </w:rPr>
        <w:t>Prep</w:t>
      </w:r>
    </w:p>
    <w:p w:rsidR="000F0B52" w:rsidRPr="006313D9" w:rsidRDefault="000F0B52" w:rsidP="000F0B52">
      <w:pPr>
        <w:pStyle w:val="ListParagraph"/>
        <w:numPr>
          <w:ilvl w:val="0"/>
          <w:numId w:val="17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Prepare vegetables, produce, and other ingredients for cooking,</w:t>
      </w:r>
    </w:p>
    <w:p w:rsidR="000F0B52" w:rsidRPr="006313D9" w:rsidRDefault="000F0B52" w:rsidP="000F0B52">
      <w:pPr>
        <w:pStyle w:val="ListParagraph"/>
        <w:numPr>
          <w:ilvl w:val="0"/>
          <w:numId w:val="17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 xml:space="preserve">Responsible for prepping </w:t>
      </w:r>
      <w:r w:rsidR="005D2DF7">
        <w:rPr>
          <w:rFonts w:ascii="Garamond" w:eastAsia="Arial" w:hAnsi="Garamond" w:cs="Arial"/>
          <w:bCs/>
        </w:rPr>
        <w:t>proteins such as beef, chicken, and pork</w:t>
      </w:r>
      <w:r w:rsidRPr="006313D9">
        <w:rPr>
          <w:rFonts w:ascii="Garamond" w:eastAsia="Arial" w:hAnsi="Garamond" w:cs="Arial"/>
          <w:bCs/>
        </w:rPr>
        <w:t xml:space="preserve"> by cutting, trimming, and stocking by hand.</w:t>
      </w:r>
    </w:p>
    <w:p w:rsidR="000F0B52" w:rsidRPr="006313D9" w:rsidRDefault="000F0B52" w:rsidP="000F0B52">
      <w:pPr>
        <w:pStyle w:val="ListParagraph"/>
        <w:numPr>
          <w:ilvl w:val="0"/>
          <w:numId w:val="17"/>
        </w:numPr>
        <w:rPr>
          <w:rFonts w:ascii="Garamond" w:eastAsia="Arial" w:hAnsi="Garamond" w:cs="Arial"/>
          <w:bCs/>
        </w:rPr>
      </w:pPr>
      <w:r w:rsidRPr="006313D9">
        <w:rPr>
          <w:rFonts w:ascii="Garamond" w:eastAsia="Arial" w:hAnsi="Garamond" w:cs="Arial"/>
          <w:bCs/>
        </w:rPr>
        <w:t>Stocking of all other food items</w:t>
      </w:r>
      <w:r w:rsidR="005D2DF7">
        <w:rPr>
          <w:rFonts w:ascii="Garamond" w:eastAsia="Arial" w:hAnsi="Garamond" w:cs="Arial"/>
          <w:bCs/>
        </w:rPr>
        <w:t xml:space="preserve"> for line service</w:t>
      </w:r>
      <w:r w:rsidR="004737E2">
        <w:rPr>
          <w:rFonts w:ascii="Garamond" w:eastAsia="Arial" w:hAnsi="Garamond" w:cs="Arial"/>
          <w:bCs/>
        </w:rPr>
        <w:t>.</w:t>
      </w:r>
    </w:p>
    <w:p w:rsidR="000F0B52" w:rsidRPr="006313D9" w:rsidRDefault="005D2DF7" w:rsidP="000F0B52">
      <w:pPr>
        <w:pStyle w:val="ListParagraph"/>
        <w:numPr>
          <w:ilvl w:val="0"/>
          <w:numId w:val="17"/>
        </w:numPr>
        <w:rPr>
          <w:rFonts w:ascii="Garamond" w:eastAsia="Arial" w:hAnsi="Garamond" w:cs="Arial"/>
          <w:bCs/>
        </w:rPr>
      </w:pPr>
      <w:r>
        <w:rPr>
          <w:rFonts w:ascii="Garamond" w:eastAsia="Arial" w:hAnsi="Garamond" w:cs="Arial"/>
          <w:bCs/>
        </w:rPr>
        <w:t>Custom menu preparation to</w:t>
      </w:r>
      <w:r w:rsidR="000F0B52" w:rsidRPr="006313D9">
        <w:rPr>
          <w:rFonts w:ascii="Garamond" w:eastAsia="Arial" w:hAnsi="Garamond" w:cs="Arial"/>
          <w:bCs/>
        </w:rPr>
        <w:t xml:space="preserve"> customer specifications.</w:t>
      </w:r>
    </w:p>
    <w:bookmarkEnd w:id="0"/>
    <w:p w:rsidR="00FA31F8" w:rsidRPr="006313D9" w:rsidRDefault="006313D9" w:rsidP="000F0B52">
      <w:pPr>
        <w:spacing w:before="100" w:beforeAutospacing="1"/>
        <w:rPr>
          <w:rFonts w:ascii="Garamond" w:eastAsia="Arial" w:hAnsi="Garamond" w:cs="Arial"/>
          <w:smallCaps/>
          <w:sz w:val="28"/>
          <w:szCs w:val="28"/>
        </w:rPr>
      </w:pPr>
      <w:r>
        <w:rPr>
          <w:rFonts w:ascii="Garamond" w:eastAsia="Arial" w:hAnsi="Garamond" w:cs="Arial"/>
          <w:b/>
          <w:bCs/>
          <w:smallCaps/>
          <w:sz w:val="28"/>
          <w:szCs w:val="28"/>
        </w:rPr>
        <w:t>Work Experience</w:t>
      </w:r>
    </w:p>
    <w:p w:rsidR="002A3CDA" w:rsidRDefault="002A3CDA" w:rsidP="000F0B52">
      <w:pPr>
        <w:pStyle w:val="ListParagraph"/>
        <w:numPr>
          <w:ilvl w:val="0"/>
          <w:numId w:val="16"/>
        </w:numPr>
        <w:tabs>
          <w:tab w:val="left" w:pos="5040"/>
          <w:tab w:val="right" w:pos="10800"/>
        </w:tabs>
        <w:rPr>
          <w:rFonts w:ascii="Garamond" w:hAnsi="Garamond"/>
        </w:rPr>
      </w:pPr>
      <w:r w:rsidRPr="000F0B52">
        <w:rPr>
          <w:rFonts w:ascii="Garamond" w:hAnsi="Garamond"/>
          <w:i/>
        </w:rPr>
        <w:t>Assistant Chef</w:t>
      </w:r>
      <w:r>
        <w:rPr>
          <w:rFonts w:ascii="Garamond" w:hAnsi="Garamond"/>
        </w:rPr>
        <w:tab/>
      </w:r>
      <w:r w:rsidRPr="006313D9">
        <w:rPr>
          <w:rFonts w:ascii="Garamond" w:hAnsi="Garamond"/>
          <w:b/>
        </w:rPr>
        <w:t>Candlelight Club</w:t>
      </w:r>
      <w:r>
        <w:rPr>
          <w:rFonts w:ascii="Garamond" w:hAnsi="Garamond"/>
        </w:rPr>
        <w:tab/>
        <w:t>Wichita, KS</w:t>
      </w:r>
      <w:r w:rsidR="006313D9">
        <w:rPr>
          <w:rFonts w:ascii="Garamond" w:hAnsi="Garamond"/>
        </w:rPr>
        <w:br/>
      </w:r>
    </w:p>
    <w:p w:rsidR="006313D9" w:rsidRPr="002A3CDA" w:rsidRDefault="006313D9" w:rsidP="006313D9">
      <w:pPr>
        <w:pStyle w:val="ListParagraph"/>
        <w:numPr>
          <w:ilvl w:val="0"/>
          <w:numId w:val="16"/>
        </w:numPr>
        <w:tabs>
          <w:tab w:val="left" w:pos="5040"/>
          <w:tab w:val="right" w:pos="10800"/>
        </w:tabs>
        <w:rPr>
          <w:rFonts w:ascii="Garamond" w:hAnsi="Garamond"/>
        </w:rPr>
      </w:pPr>
      <w:r>
        <w:rPr>
          <w:rFonts w:ascii="Garamond" w:hAnsi="Garamond"/>
          <w:i/>
        </w:rPr>
        <w:t>Assistant Manager</w:t>
      </w:r>
      <w:r>
        <w:rPr>
          <w:rFonts w:ascii="Garamond" w:hAnsi="Garamond"/>
          <w:i/>
        </w:rPr>
        <w:tab/>
      </w:r>
      <w:r w:rsidRPr="006313D9">
        <w:rPr>
          <w:rFonts w:ascii="Garamond" w:hAnsi="Garamond"/>
          <w:b/>
        </w:rPr>
        <w:t>Wendy’s</w:t>
      </w:r>
      <w:r>
        <w:rPr>
          <w:rFonts w:ascii="Garamond" w:hAnsi="Garamond"/>
        </w:rPr>
        <w:tab/>
        <w:t>Wichita, KS</w:t>
      </w:r>
      <w:r>
        <w:rPr>
          <w:rFonts w:ascii="Garamond" w:hAnsi="Garamond"/>
        </w:rPr>
        <w:br/>
      </w:r>
    </w:p>
    <w:p w:rsidR="002A3CDA" w:rsidRDefault="002A3CDA" w:rsidP="000F0B52">
      <w:pPr>
        <w:pStyle w:val="ListParagraph"/>
        <w:numPr>
          <w:ilvl w:val="0"/>
          <w:numId w:val="16"/>
        </w:numPr>
        <w:tabs>
          <w:tab w:val="left" w:pos="5040"/>
          <w:tab w:val="right" w:pos="10800"/>
        </w:tabs>
        <w:rPr>
          <w:rFonts w:ascii="Garamond" w:hAnsi="Garamond"/>
        </w:rPr>
      </w:pPr>
      <w:r w:rsidRPr="000F0B52">
        <w:rPr>
          <w:rFonts w:ascii="Garamond" w:hAnsi="Garamond"/>
          <w:i/>
        </w:rPr>
        <w:t>Food Handler</w:t>
      </w:r>
      <w:r>
        <w:rPr>
          <w:rFonts w:ascii="Garamond" w:hAnsi="Garamond"/>
        </w:rPr>
        <w:tab/>
      </w:r>
      <w:r w:rsidRPr="006313D9">
        <w:rPr>
          <w:rFonts w:ascii="Garamond" w:hAnsi="Garamond"/>
          <w:b/>
        </w:rPr>
        <w:t>Wesley Hospital</w:t>
      </w:r>
      <w:r>
        <w:rPr>
          <w:rFonts w:ascii="Garamond" w:hAnsi="Garamond"/>
        </w:rPr>
        <w:tab/>
        <w:t>Wichita, KS</w:t>
      </w:r>
      <w:r w:rsidR="006313D9">
        <w:rPr>
          <w:rFonts w:ascii="Garamond" w:hAnsi="Garamond"/>
        </w:rPr>
        <w:br/>
      </w:r>
    </w:p>
    <w:p w:rsidR="002A3CDA" w:rsidRDefault="002A3CDA" w:rsidP="000F0B52">
      <w:pPr>
        <w:pStyle w:val="ListParagraph"/>
        <w:numPr>
          <w:ilvl w:val="0"/>
          <w:numId w:val="16"/>
        </w:numPr>
        <w:tabs>
          <w:tab w:val="left" w:pos="5040"/>
          <w:tab w:val="right" w:pos="10800"/>
        </w:tabs>
        <w:rPr>
          <w:rFonts w:ascii="Garamond" w:hAnsi="Garamond"/>
        </w:rPr>
      </w:pPr>
      <w:r w:rsidRPr="000F0B52">
        <w:rPr>
          <w:rFonts w:ascii="Garamond" w:hAnsi="Garamond"/>
          <w:i/>
        </w:rPr>
        <w:t>Cook</w:t>
      </w:r>
      <w:r>
        <w:rPr>
          <w:rFonts w:ascii="Garamond" w:hAnsi="Garamond"/>
        </w:rPr>
        <w:tab/>
      </w:r>
      <w:r w:rsidRPr="006313D9">
        <w:rPr>
          <w:rFonts w:ascii="Garamond" w:hAnsi="Garamond"/>
          <w:b/>
        </w:rPr>
        <w:t>Aramark</w:t>
      </w:r>
      <w:r>
        <w:rPr>
          <w:rFonts w:ascii="Garamond" w:hAnsi="Garamond"/>
        </w:rPr>
        <w:tab/>
        <w:t>El Dorado, KS</w:t>
      </w:r>
      <w:r w:rsidR="006313D9">
        <w:rPr>
          <w:rFonts w:ascii="Garamond" w:hAnsi="Garamond"/>
        </w:rPr>
        <w:br/>
      </w:r>
    </w:p>
    <w:p w:rsidR="006313D9" w:rsidRPr="006313D9" w:rsidRDefault="006313D9" w:rsidP="006313D9">
      <w:pPr>
        <w:pStyle w:val="ListParagraph"/>
        <w:numPr>
          <w:ilvl w:val="0"/>
          <w:numId w:val="16"/>
        </w:numPr>
        <w:tabs>
          <w:tab w:val="left" w:pos="5040"/>
          <w:tab w:val="right" w:pos="10800"/>
        </w:tabs>
        <w:rPr>
          <w:rFonts w:ascii="Garamond" w:hAnsi="Garamond"/>
        </w:rPr>
      </w:pPr>
      <w:r>
        <w:rPr>
          <w:rFonts w:ascii="Garamond" w:hAnsi="Garamond"/>
          <w:i/>
        </w:rPr>
        <w:t>Cook</w:t>
      </w:r>
      <w:r>
        <w:rPr>
          <w:rFonts w:ascii="Garamond" w:hAnsi="Garamond"/>
          <w:i/>
        </w:rPr>
        <w:tab/>
      </w:r>
      <w:proofErr w:type="spellStart"/>
      <w:r w:rsidRPr="006313D9">
        <w:rPr>
          <w:rFonts w:ascii="Garamond" w:hAnsi="Garamond"/>
          <w:b/>
        </w:rPr>
        <w:t>Rax</w:t>
      </w:r>
      <w:proofErr w:type="spellEnd"/>
      <w:r w:rsidRPr="006313D9">
        <w:rPr>
          <w:rFonts w:ascii="Garamond" w:hAnsi="Garamond"/>
          <w:b/>
        </w:rPr>
        <w:t xml:space="preserve"> Roast Beef</w:t>
      </w:r>
      <w:r>
        <w:rPr>
          <w:rFonts w:ascii="Garamond" w:hAnsi="Garamond"/>
        </w:rPr>
        <w:tab/>
        <w:t>Wichita, KS</w:t>
      </w:r>
    </w:p>
    <w:sectPr w:rsidR="006313D9" w:rsidRPr="006313D9" w:rsidSect="002A3CD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64CDF0A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13D4F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F87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3C7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1CEE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68AE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8401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CE2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6437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64EF96E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7410E7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980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44C5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D43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188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606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A8C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241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7E504CF6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109A2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E0A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B046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C4F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3E50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926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241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D0A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867EF3BA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C31EDD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B2CA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E5F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F6B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427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EC3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7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048D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F37C9A42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4ECC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C6C0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3E5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D4C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EE1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6C2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C4B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D88F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BAA370F"/>
    <w:multiLevelType w:val="hybridMultilevel"/>
    <w:tmpl w:val="E3D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43812"/>
    <w:multiLevelType w:val="hybridMultilevel"/>
    <w:tmpl w:val="9B7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32070"/>
    <w:multiLevelType w:val="hybridMultilevel"/>
    <w:tmpl w:val="53F4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26E2C"/>
    <w:multiLevelType w:val="hybridMultilevel"/>
    <w:tmpl w:val="C072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01685"/>
    <w:multiLevelType w:val="hybridMultilevel"/>
    <w:tmpl w:val="590E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E3686"/>
    <w:multiLevelType w:val="multilevel"/>
    <w:tmpl w:val="C28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457911"/>
    <w:multiLevelType w:val="hybridMultilevel"/>
    <w:tmpl w:val="ADE6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E0602"/>
    <w:multiLevelType w:val="hybridMultilevel"/>
    <w:tmpl w:val="65FC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903FB"/>
    <w:multiLevelType w:val="hybridMultilevel"/>
    <w:tmpl w:val="AC4C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505B7"/>
    <w:multiLevelType w:val="hybridMultilevel"/>
    <w:tmpl w:val="CA6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F6D77"/>
    <w:multiLevelType w:val="hybridMultilevel"/>
    <w:tmpl w:val="78F0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90E41"/>
    <w:multiLevelType w:val="multilevel"/>
    <w:tmpl w:val="105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523484"/>
    <w:multiLevelType w:val="hybridMultilevel"/>
    <w:tmpl w:val="EB14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11"/>
  </w:num>
  <w:num w:numId="12">
    <w:abstractNumId w:val="16"/>
  </w:num>
  <w:num w:numId="13">
    <w:abstractNumId w:val="10"/>
  </w:num>
  <w:num w:numId="14">
    <w:abstractNumId w:val="12"/>
  </w:num>
  <w:num w:numId="15">
    <w:abstractNumId w:val="14"/>
  </w:num>
  <w:num w:numId="16">
    <w:abstractNumId w:val="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cwNjU1sDQxN7BU0lEKTi0uzszPAykwrAUAApHJ0SwAAAA="/>
  </w:docVars>
  <w:rsids>
    <w:rsidRoot w:val="00FA31F8"/>
    <w:rsid w:val="000F0B52"/>
    <w:rsid w:val="001A10F9"/>
    <w:rsid w:val="00280EDD"/>
    <w:rsid w:val="002A3CDA"/>
    <w:rsid w:val="004737E2"/>
    <w:rsid w:val="005D2DF7"/>
    <w:rsid w:val="006313D9"/>
    <w:rsid w:val="006446F2"/>
    <w:rsid w:val="00677644"/>
    <w:rsid w:val="006D5DBD"/>
    <w:rsid w:val="009C6B43"/>
    <w:rsid w:val="00B56CB2"/>
    <w:rsid w:val="00B85AA3"/>
    <w:rsid w:val="00C56899"/>
    <w:rsid w:val="00E0089F"/>
    <w:rsid w:val="00F00F60"/>
    <w:rsid w:val="00F0769F"/>
    <w:rsid w:val="00F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12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2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44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47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CA0C6-0C70-4263-8B09-53F1B62F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la1lwib14</dc:creator>
  <cp:lastModifiedBy>WWRFINMATE</cp:lastModifiedBy>
  <cp:revision>6</cp:revision>
  <cp:lastPrinted>2017-06-29T20:23:00Z</cp:lastPrinted>
  <dcterms:created xsi:type="dcterms:W3CDTF">2017-06-29T20:00:00Z</dcterms:created>
  <dcterms:modified xsi:type="dcterms:W3CDTF">2017-06-29T22:53:00Z</dcterms:modified>
</cp:coreProperties>
</file>