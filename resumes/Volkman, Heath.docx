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1F8" w:rsidRPr="00F0769F" w:rsidRDefault="00E0089F" w:rsidP="00F0769F">
      <w:pPr>
        <w:jc w:val="center"/>
        <w:rPr>
          <w:rFonts w:ascii="Garamond" w:hAnsi="Garamond"/>
          <w:i/>
          <w:sz w:val="56"/>
          <w:szCs w:val="56"/>
        </w:rPr>
      </w:pPr>
      <w:r w:rsidRPr="00F0769F">
        <w:rPr>
          <w:rFonts w:ascii="Garamond" w:eastAsia="Arial" w:hAnsi="Garamond" w:cs="Arial"/>
          <w:i/>
          <w:sz w:val="56"/>
          <w:szCs w:val="56"/>
        </w:rPr>
        <w:t xml:space="preserve">Heath R. </w:t>
      </w:r>
      <w:proofErr w:type="spellStart"/>
      <w:r w:rsidRPr="00F0769F">
        <w:rPr>
          <w:rFonts w:ascii="Garamond" w:eastAsia="Arial" w:hAnsi="Garamond" w:cs="Arial"/>
          <w:i/>
          <w:sz w:val="56"/>
          <w:szCs w:val="56"/>
        </w:rPr>
        <w:t>Volkman</w:t>
      </w:r>
      <w:proofErr w:type="spellEnd"/>
    </w:p>
    <w:p w:rsidR="00F0769F" w:rsidRDefault="00B85AA3" w:rsidP="00F0769F">
      <w:pPr>
        <w:jc w:val="center"/>
        <w:rPr>
          <w:rFonts w:ascii="Garamond" w:eastAsia="Arial" w:hAnsi="Garamond" w:cs="Arial"/>
          <w:sz w:val="22"/>
          <w:szCs w:val="22"/>
        </w:rPr>
      </w:pPr>
      <w:r w:rsidRPr="006D5DBD">
        <w:rPr>
          <w:rFonts w:ascii="Garamond" w:eastAsia="Arial" w:hAnsi="Garamond" w:cs="Arial"/>
          <w:sz w:val="23"/>
          <w:szCs w:val="23"/>
        </w:rPr>
        <w:t>401 S. Emporia</w:t>
      </w:r>
      <w:r w:rsidR="00E0089F" w:rsidRPr="006D5DBD">
        <w:rPr>
          <w:rFonts w:ascii="Garamond" w:eastAsia="Arial" w:hAnsi="Garamond" w:cs="Arial"/>
          <w:sz w:val="22"/>
          <w:szCs w:val="22"/>
        </w:rPr>
        <w:t>,</w:t>
      </w:r>
    </w:p>
    <w:p w:rsidR="00F0769F" w:rsidRDefault="00E0089F" w:rsidP="00F0769F">
      <w:pPr>
        <w:jc w:val="center"/>
        <w:rPr>
          <w:rFonts w:ascii="Garamond" w:eastAsia="Arial" w:hAnsi="Garamond" w:cs="Arial"/>
          <w:sz w:val="22"/>
          <w:szCs w:val="22"/>
        </w:rPr>
      </w:pPr>
      <w:r w:rsidRPr="006D5DBD">
        <w:rPr>
          <w:rFonts w:ascii="Garamond" w:eastAsia="Arial" w:hAnsi="Garamond" w:cs="Arial"/>
          <w:sz w:val="22"/>
          <w:szCs w:val="22"/>
        </w:rPr>
        <w:t xml:space="preserve">Wichita, KS, </w:t>
      </w:r>
      <w:r w:rsidR="00B85AA3" w:rsidRPr="006D5DBD">
        <w:rPr>
          <w:rFonts w:ascii="Garamond" w:eastAsia="Arial" w:hAnsi="Garamond" w:cs="Arial"/>
          <w:sz w:val="22"/>
          <w:szCs w:val="22"/>
        </w:rPr>
        <w:t>67202</w:t>
      </w:r>
    </w:p>
    <w:p w:rsidR="00F0769F" w:rsidRDefault="00F0769F" w:rsidP="00F0769F">
      <w:pPr>
        <w:jc w:val="center"/>
        <w:rPr>
          <w:rFonts w:ascii="Garamond" w:eastAsia="Arial" w:hAnsi="Garamond" w:cs="Arial"/>
          <w:sz w:val="21"/>
          <w:szCs w:val="21"/>
        </w:rPr>
      </w:pPr>
      <w:r>
        <w:rPr>
          <w:rFonts w:ascii="Garamond" w:eastAsia="Arial" w:hAnsi="Garamond" w:cs="Arial"/>
          <w:sz w:val="21"/>
          <w:szCs w:val="21"/>
        </w:rPr>
        <w:t>316-265-5211</w:t>
      </w:r>
    </w:p>
    <w:p w:rsidR="00FA31F8" w:rsidRPr="006D5DBD" w:rsidRDefault="00B85AA3" w:rsidP="00F0769F">
      <w:pPr>
        <w:jc w:val="center"/>
        <w:rPr>
          <w:rFonts w:ascii="Garamond" w:hAnsi="Garamond"/>
          <w:sz w:val="23"/>
          <w:szCs w:val="23"/>
        </w:rPr>
      </w:pPr>
      <w:r w:rsidRPr="006D5DBD">
        <w:rPr>
          <w:rFonts w:ascii="Garamond" w:eastAsia="Arial" w:hAnsi="Garamond" w:cs="Arial"/>
          <w:sz w:val="21"/>
          <w:szCs w:val="21"/>
        </w:rPr>
        <w:t>H</w:t>
      </w:r>
      <w:r w:rsidR="00E0089F" w:rsidRPr="006D5DBD">
        <w:rPr>
          <w:rFonts w:ascii="Garamond" w:eastAsia="Arial" w:hAnsi="Garamond" w:cs="Arial"/>
          <w:sz w:val="21"/>
          <w:szCs w:val="21"/>
        </w:rPr>
        <w:t>volkman</w:t>
      </w:r>
      <w:r w:rsidRPr="006D5DBD">
        <w:rPr>
          <w:rFonts w:ascii="Garamond" w:eastAsia="Arial" w:hAnsi="Garamond" w:cs="Arial"/>
          <w:sz w:val="21"/>
          <w:szCs w:val="21"/>
        </w:rPr>
        <w:t>@wwrfresource.com</w:t>
      </w:r>
    </w:p>
    <w:p w:rsidR="00FA31F8" w:rsidRPr="006D5DBD" w:rsidRDefault="00E0089F" w:rsidP="00F0769F">
      <w:pPr>
        <w:rPr>
          <w:rFonts w:ascii="Garamond" w:hAnsi="Garamond"/>
          <w:sz w:val="28"/>
          <w:szCs w:val="28"/>
        </w:rPr>
      </w:pPr>
      <w:r w:rsidRPr="006D5DBD">
        <w:rPr>
          <w:rFonts w:ascii="Garamond" w:eastAsia="Arial" w:hAnsi="Garamond" w:cs="Arial"/>
          <w:sz w:val="28"/>
          <w:szCs w:val="28"/>
        </w:rPr>
        <w:t> </w:t>
      </w:r>
    </w:p>
    <w:p w:rsidR="00FA31F8" w:rsidRPr="006D5DBD" w:rsidRDefault="00E0089F">
      <w:pPr>
        <w:rPr>
          <w:rFonts w:ascii="Garamond" w:hAnsi="Garamond"/>
          <w:sz w:val="28"/>
          <w:szCs w:val="28"/>
        </w:rPr>
      </w:pPr>
      <w:r w:rsidRPr="006D5DBD">
        <w:rPr>
          <w:rFonts w:ascii="Garamond" w:eastAsia="Arial" w:hAnsi="Garamond" w:cs="Arial"/>
          <w:b/>
          <w:bCs/>
          <w:sz w:val="28"/>
          <w:szCs w:val="28"/>
        </w:rPr>
        <w:t>PROFILE</w:t>
      </w:r>
      <w:r w:rsidR="00B329EC">
        <w:rPr>
          <w:rFonts w:ascii="Garamond" w:eastAsia="Arial" w:hAnsi="Garamond" w:cs="Arial"/>
          <w:b/>
          <w:bCs/>
          <w:sz w:val="28"/>
          <w:szCs w:val="28"/>
        </w:rPr>
        <w:t xml:space="preserve"> SUMMARY</w:t>
      </w:r>
      <w:r w:rsidRPr="006D5DBD">
        <w:rPr>
          <w:rFonts w:ascii="Garamond" w:eastAsia="Arial" w:hAnsi="Garamond" w:cs="Arial"/>
          <w:b/>
          <w:bCs/>
          <w:sz w:val="28"/>
          <w:szCs w:val="28"/>
        </w:rPr>
        <w:t>:</w:t>
      </w:r>
    </w:p>
    <w:p w:rsidR="00B56CB2" w:rsidRPr="00F0769F" w:rsidRDefault="00B56CB2" w:rsidP="00B56CB2">
      <w:pPr>
        <w:pStyle w:val="ListParagraph"/>
        <w:numPr>
          <w:ilvl w:val="0"/>
          <w:numId w:val="6"/>
        </w:numPr>
        <w:pBdr>
          <w:left w:val="none" w:sz="0" w:space="8" w:color="auto"/>
        </w:pBdr>
        <w:rPr>
          <w:rFonts w:ascii="Garamond" w:hAnsi="Garamond"/>
          <w:sz w:val="22"/>
          <w:szCs w:val="22"/>
        </w:rPr>
      </w:pPr>
      <w:r w:rsidRPr="00F0769F">
        <w:rPr>
          <w:rFonts w:ascii="Garamond" w:eastAsia="Arial" w:hAnsi="Garamond" w:cs="Arial"/>
          <w:sz w:val="22"/>
          <w:szCs w:val="22"/>
        </w:rPr>
        <w:t>Have 3 years’ supervisor experience with proven leadership ability</w:t>
      </w:r>
    </w:p>
    <w:p w:rsidR="00B85AA3" w:rsidRPr="00F0769F" w:rsidRDefault="00B56CB2" w:rsidP="00B85AA3">
      <w:pPr>
        <w:pStyle w:val="ListParagraph"/>
        <w:numPr>
          <w:ilvl w:val="0"/>
          <w:numId w:val="6"/>
        </w:numPr>
        <w:pBdr>
          <w:left w:val="none" w:sz="0" w:space="8" w:color="auto"/>
        </w:pBdr>
        <w:rPr>
          <w:rFonts w:ascii="Garamond" w:hAnsi="Garamond"/>
          <w:sz w:val="22"/>
          <w:szCs w:val="22"/>
        </w:rPr>
      </w:pPr>
      <w:r w:rsidRPr="00F0769F">
        <w:rPr>
          <w:rFonts w:ascii="Garamond" w:eastAsia="Arial" w:hAnsi="Garamond" w:cs="Arial"/>
          <w:sz w:val="22"/>
          <w:szCs w:val="22"/>
        </w:rPr>
        <w:t>Innovative “team player” that leads well and works independently</w:t>
      </w:r>
    </w:p>
    <w:p w:rsidR="00B85AA3" w:rsidRPr="00F0769F" w:rsidRDefault="00B56CB2" w:rsidP="00B85AA3">
      <w:pPr>
        <w:pStyle w:val="ListParagraph"/>
        <w:numPr>
          <w:ilvl w:val="0"/>
          <w:numId w:val="6"/>
        </w:numPr>
        <w:pBdr>
          <w:left w:val="none" w:sz="0" w:space="8" w:color="auto"/>
        </w:pBdr>
        <w:rPr>
          <w:rFonts w:ascii="Garamond" w:hAnsi="Garamond"/>
          <w:sz w:val="22"/>
          <w:szCs w:val="22"/>
        </w:rPr>
      </w:pPr>
      <w:r w:rsidRPr="00F0769F">
        <w:rPr>
          <w:rFonts w:ascii="Garamond" w:eastAsia="Arial" w:hAnsi="Garamond" w:cs="Arial"/>
          <w:sz w:val="22"/>
          <w:szCs w:val="22"/>
        </w:rPr>
        <w:t>Proficient at receiving and delegating instructions plainly</w:t>
      </w:r>
    </w:p>
    <w:p w:rsidR="00B56CB2" w:rsidRPr="00F0769F" w:rsidRDefault="00B56CB2" w:rsidP="00B85AA3">
      <w:pPr>
        <w:pStyle w:val="ListParagraph"/>
        <w:numPr>
          <w:ilvl w:val="0"/>
          <w:numId w:val="6"/>
        </w:numPr>
        <w:pBdr>
          <w:left w:val="none" w:sz="0" w:space="8" w:color="auto"/>
        </w:pBdr>
        <w:rPr>
          <w:rFonts w:ascii="Garamond" w:hAnsi="Garamond"/>
          <w:sz w:val="22"/>
          <w:szCs w:val="22"/>
        </w:rPr>
      </w:pPr>
      <w:r w:rsidRPr="00F0769F">
        <w:rPr>
          <w:rFonts w:ascii="Garamond" w:eastAsia="Arial" w:hAnsi="Garamond" w:cs="Arial"/>
          <w:sz w:val="22"/>
          <w:szCs w:val="22"/>
        </w:rPr>
        <w:t>Superior communication skill with strong project management</w:t>
      </w:r>
    </w:p>
    <w:p w:rsidR="00B56CB2" w:rsidRPr="00F0769F" w:rsidRDefault="00B56CB2" w:rsidP="00B85AA3">
      <w:pPr>
        <w:pStyle w:val="ListParagraph"/>
        <w:numPr>
          <w:ilvl w:val="0"/>
          <w:numId w:val="6"/>
        </w:numPr>
        <w:pBdr>
          <w:left w:val="none" w:sz="0" w:space="8" w:color="auto"/>
        </w:pBdr>
        <w:rPr>
          <w:rFonts w:ascii="Garamond" w:hAnsi="Garamond"/>
          <w:sz w:val="22"/>
          <w:szCs w:val="22"/>
        </w:rPr>
      </w:pPr>
      <w:r w:rsidRPr="00F0769F">
        <w:rPr>
          <w:rFonts w:ascii="Garamond" w:eastAsia="Arial" w:hAnsi="Garamond" w:cs="Arial"/>
          <w:sz w:val="22"/>
          <w:szCs w:val="22"/>
        </w:rPr>
        <w:t>Results oriented with job completion and goals setting</w:t>
      </w:r>
    </w:p>
    <w:p w:rsidR="00B56CB2" w:rsidRPr="00F0769F" w:rsidRDefault="00E0089F" w:rsidP="00B56CB2">
      <w:pPr>
        <w:pStyle w:val="ListParagraph"/>
        <w:numPr>
          <w:ilvl w:val="0"/>
          <w:numId w:val="6"/>
        </w:numPr>
        <w:pBdr>
          <w:left w:val="none" w:sz="0" w:space="8" w:color="auto"/>
        </w:pBdr>
        <w:rPr>
          <w:rFonts w:ascii="Garamond" w:hAnsi="Garamond"/>
          <w:sz w:val="22"/>
          <w:szCs w:val="22"/>
        </w:rPr>
      </w:pPr>
      <w:r w:rsidRPr="00F0769F">
        <w:rPr>
          <w:rFonts w:ascii="Garamond" w:eastAsia="Arial" w:hAnsi="Garamond" w:cs="Arial"/>
          <w:sz w:val="22"/>
          <w:szCs w:val="22"/>
        </w:rPr>
        <w:t xml:space="preserve">Have 5 plus </w:t>
      </w:r>
      <w:r w:rsidR="006D5DBD" w:rsidRPr="00F0769F">
        <w:rPr>
          <w:rFonts w:ascii="Garamond" w:eastAsia="Arial" w:hAnsi="Garamond" w:cs="Arial"/>
          <w:sz w:val="22"/>
          <w:szCs w:val="22"/>
        </w:rPr>
        <w:t>years’ capability</w:t>
      </w:r>
      <w:r w:rsidRPr="00F0769F">
        <w:rPr>
          <w:rFonts w:ascii="Garamond" w:eastAsia="Arial" w:hAnsi="Garamond" w:cs="Arial"/>
          <w:sz w:val="22"/>
          <w:szCs w:val="22"/>
        </w:rPr>
        <w:t xml:space="preserve"> in shipping/receiving </w:t>
      </w:r>
    </w:p>
    <w:p w:rsidR="00B56CB2" w:rsidRPr="00F0769F" w:rsidRDefault="00B56CB2" w:rsidP="00B56CB2">
      <w:pPr>
        <w:pStyle w:val="ListParagraph"/>
        <w:numPr>
          <w:ilvl w:val="0"/>
          <w:numId w:val="6"/>
        </w:numPr>
        <w:pBdr>
          <w:left w:val="none" w:sz="0" w:space="8" w:color="auto"/>
        </w:pBdr>
        <w:rPr>
          <w:rFonts w:ascii="Garamond" w:hAnsi="Garamond"/>
          <w:sz w:val="22"/>
          <w:szCs w:val="22"/>
        </w:rPr>
      </w:pPr>
      <w:r w:rsidRPr="00F0769F">
        <w:rPr>
          <w:rFonts w:ascii="Garamond" w:eastAsia="Arial" w:hAnsi="Garamond" w:cs="Arial"/>
          <w:sz w:val="22"/>
          <w:szCs w:val="22"/>
        </w:rPr>
        <w:t xml:space="preserve">5 plus years’ experience as material handler </w:t>
      </w:r>
      <w:r w:rsidR="00F0769F" w:rsidRPr="00F0769F">
        <w:rPr>
          <w:rFonts w:ascii="Garamond" w:eastAsia="Arial" w:hAnsi="Garamond" w:cs="Arial"/>
          <w:sz w:val="22"/>
          <w:szCs w:val="22"/>
        </w:rPr>
        <w:t>with fork lift experience</w:t>
      </w:r>
    </w:p>
    <w:p w:rsidR="00FA31F8" w:rsidRPr="00B56CB2" w:rsidRDefault="00FA31F8" w:rsidP="00B56CB2">
      <w:pPr>
        <w:pBdr>
          <w:left w:val="none" w:sz="0" w:space="8" w:color="auto"/>
        </w:pBdr>
        <w:rPr>
          <w:rFonts w:ascii="Garamond" w:hAnsi="Garamond"/>
          <w:sz w:val="21"/>
          <w:szCs w:val="21"/>
        </w:rPr>
      </w:pPr>
    </w:p>
    <w:p w:rsidR="00B56CB2" w:rsidRPr="006D5DBD" w:rsidRDefault="00B329EC" w:rsidP="00B56CB2">
      <w:pPr>
        <w:rPr>
          <w:rFonts w:ascii="Garamond" w:hAnsi="Garamond"/>
          <w:sz w:val="28"/>
          <w:szCs w:val="28"/>
        </w:rPr>
      </w:pPr>
      <w:r>
        <w:rPr>
          <w:rFonts w:ascii="Garamond" w:eastAsia="Arial" w:hAnsi="Garamond" w:cs="Arial"/>
          <w:b/>
          <w:bCs/>
          <w:sz w:val="28"/>
          <w:szCs w:val="28"/>
        </w:rPr>
        <w:t>SKILLS</w:t>
      </w:r>
      <w:r w:rsidR="00B56CB2" w:rsidRPr="006D5DBD">
        <w:rPr>
          <w:rFonts w:ascii="Garamond" w:eastAsia="Arial" w:hAnsi="Garamond" w:cs="Arial"/>
          <w:b/>
          <w:bCs/>
          <w:sz w:val="28"/>
          <w:szCs w:val="28"/>
        </w:rPr>
        <w:t xml:space="preserve"> </w:t>
      </w:r>
      <w:r>
        <w:rPr>
          <w:rFonts w:ascii="Garamond" w:eastAsia="Arial" w:hAnsi="Garamond" w:cs="Arial"/>
          <w:b/>
          <w:bCs/>
          <w:sz w:val="28"/>
          <w:szCs w:val="28"/>
        </w:rPr>
        <w:t>SUMMARY</w:t>
      </w:r>
      <w:bookmarkStart w:id="0" w:name="_GoBack"/>
      <w:bookmarkEnd w:id="0"/>
      <w:r w:rsidR="00B56CB2" w:rsidRPr="006D5DBD">
        <w:rPr>
          <w:rFonts w:ascii="Garamond" w:eastAsia="Arial" w:hAnsi="Garamond" w:cs="Arial"/>
          <w:b/>
          <w:bCs/>
          <w:sz w:val="28"/>
          <w:szCs w:val="28"/>
        </w:rPr>
        <w:t>:</w:t>
      </w:r>
    </w:p>
    <w:p w:rsidR="00B56CB2" w:rsidRDefault="00F0769F" w:rsidP="00F0769F">
      <w:pPr>
        <w:ind w:firstLine="270"/>
        <w:rPr>
          <w:rFonts w:ascii="Garamond" w:eastAsia="Arial" w:hAnsi="Garamond" w:cs="Arial"/>
          <w:bCs/>
          <w:i/>
          <w:sz w:val="22"/>
          <w:szCs w:val="22"/>
        </w:rPr>
      </w:pPr>
      <w:r w:rsidRPr="00F0769F">
        <w:rPr>
          <w:rFonts w:ascii="Garamond" w:eastAsia="Arial" w:hAnsi="Garamond" w:cs="Arial"/>
          <w:bCs/>
          <w:i/>
          <w:sz w:val="22"/>
          <w:szCs w:val="22"/>
        </w:rPr>
        <w:t>Aircraft/Manufacturing:</w:t>
      </w:r>
    </w:p>
    <w:p w:rsidR="00F0769F" w:rsidRPr="009C6B43" w:rsidRDefault="00280EDD" w:rsidP="00F0769F">
      <w:pPr>
        <w:pStyle w:val="ListParagraph"/>
        <w:numPr>
          <w:ilvl w:val="0"/>
          <w:numId w:val="8"/>
        </w:numPr>
        <w:rPr>
          <w:rFonts w:ascii="Garamond" w:eastAsia="Arial" w:hAnsi="Garamond" w:cs="Arial"/>
          <w:bCs/>
          <w:sz w:val="22"/>
          <w:szCs w:val="22"/>
        </w:rPr>
      </w:pPr>
      <w:r w:rsidRPr="009C6B43">
        <w:rPr>
          <w:rFonts w:ascii="Garamond" w:eastAsia="Arial" w:hAnsi="Garamond" w:cs="Arial"/>
          <w:bCs/>
          <w:sz w:val="22"/>
          <w:szCs w:val="22"/>
        </w:rPr>
        <w:t>Production of power generators, utility controllers, electric motors, actuators, data units, and indicators</w:t>
      </w:r>
    </w:p>
    <w:p w:rsidR="00F0769F" w:rsidRPr="009C6B43" w:rsidRDefault="00280EDD" w:rsidP="00F0769F">
      <w:pPr>
        <w:pStyle w:val="ListParagraph"/>
        <w:numPr>
          <w:ilvl w:val="0"/>
          <w:numId w:val="8"/>
        </w:numPr>
        <w:rPr>
          <w:rFonts w:ascii="Garamond" w:eastAsia="Arial" w:hAnsi="Garamond" w:cs="Arial"/>
          <w:bCs/>
          <w:sz w:val="22"/>
          <w:szCs w:val="22"/>
        </w:rPr>
      </w:pPr>
      <w:r w:rsidRPr="009C6B43">
        <w:rPr>
          <w:rFonts w:ascii="Garamond" w:eastAsia="Arial" w:hAnsi="Garamond" w:cs="Arial"/>
          <w:bCs/>
          <w:sz w:val="22"/>
          <w:szCs w:val="22"/>
        </w:rPr>
        <w:t>Welded parts as part of the production line as appropriate and where needed</w:t>
      </w:r>
    </w:p>
    <w:p w:rsidR="00F0769F" w:rsidRPr="009C6B43" w:rsidRDefault="00280EDD" w:rsidP="00F0769F">
      <w:pPr>
        <w:pStyle w:val="ListParagraph"/>
        <w:numPr>
          <w:ilvl w:val="0"/>
          <w:numId w:val="8"/>
        </w:numPr>
        <w:rPr>
          <w:rFonts w:ascii="Garamond" w:eastAsia="Arial" w:hAnsi="Garamond" w:cs="Arial"/>
          <w:bCs/>
          <w:sz w:val="22"/>
          <w:szCs w:val="22"/>
        </w:rPr>
      </w:pPr>
      <w:r w:rsidRPr="009C6B43">
        <w:rPr>
          <w:rFonts w:ascii="Garamond" w:eastAsia="Arial" w:hAnsi="Garamond" w:cs="Arial"/>
          <w:bCs/>
          <w:sz w:val="22"/>
          <w:szCs w:val="22"/>
        </w:rPr>
        <w:t>Sorted completed generator parts for completeness, accuracy, and too specifications</w:t>
      </w:r>
    </w:p>
    <w:p w:rsidR="00F0769F" w:rsidRPr="00F0769F" w:rsidRDefault="00280EDD" w:rsidP="00F0769F">
      <w:pPr>
        <w:pStyle w:val="ListParagraph"/>
        <w:numPr>
          <w:ilvl w:val="0"/>
          <w:numId w:val="8"/>
        </w:numPr>
        <w:rPr>
          <w:rFonts w:ascii="Garamond" w:eastAsia="Arial" w:hAnsi="Garamond" w:cs="Arial"/>
          <w:bCs/>
          <w:i/>
          <w:sz w:val="22"/>
          <w:szCs w:val="22"/>
        </w:rPr>
      </w:pPr>
      <w:r w:rsidRPr="009C6B43">
        <w:rPr>
          <w:rFonts w:ascii="Garamond" w:eastAsia="Arial" w:hAnsi="Garamond" w:cs="Arial"/>
          <w:bCs/>
          <w:sz w:val="22"/>
          <w:szCs w:val="22"/>
        </w:rPr>
        <w:t>Maintained a clean, productive, and organized work area for a well-made</w:t>
      </w:r>
      <w:r w:rsidR="009C6B43" w:rsidRPr="009C6B43">
        <w:rPr>
          <w:rFonts w:ascii="Garamond" w:eastAsia="Arial" w:hAnsi="Garamond" w:cs="Arial"/>
          <w:bCs/>
          <w:sz w:val="22"/>
          <w:szCs w:val="22"/>
        </w:rPr>
        <w:t xml:space="preserve"> product</w:t>
      </w:r>
    </w:p>
    <w:p w:rsidR="00F0769F" w:rsidRDefault="009C6B43" w:rsidP="00F0769F">
      <w:pPr>
        <w:ind w:firstLine="270"/>
        <w:rPr>
          <w:rFonts w:ascii="Garamond" w:eastAsia="Arial" w:hAnsi="Garamond" w:cs="Arial"/>
          <w:bCs/>
          <w:i/>
          <w:sz w:val="22"/>
          <w:szCs w:val="22"/>
        </w:rPr>
      </w:pPr>
      <w:r>
        <w:rPr>
          <w:rFonts w:ascii="Garamond" w:eastAsia="Arial" w:hAnsi="Garamond" w:cs="Arial"/>
          <w:bCs/>
          <w:i/>
          <w:sz w:val="22"/>
          <w:szCs w:val="22"/>
        </w:rPr>
        <w:t xml:space="preserve">Food production &amp; process </w:t>
      </w:r>
      <w:r w:rsidR="00F0769F" w:rsidRPr="00F0769F">
        <w:rPr>
          <w:rFonts w:ascii="Garamond" w:eastAsia="Arial" w:hAnsi="Garamond" w:cs="Arial"/>
          <w:bCs/>
          <w:i/>
          <w:sz w:val="22"/>
          <w:szCs w:val="22"/>
        </w:rPr>
        <w:t>Operator:</w:t>
      </w:r>
    </w:p>
    <w:p w:rsidR="00F0769F" w:rsidRPr="009C6B43" w:rsidRDefault="00280EDD" w:rsidP="00F0769F">
      <w:pPr>
        <w:pStyle w:val="ListParagraph"/>
        <w:numPr>
          <w:ilvl w:val="0"/>
          <w:numId w:val="9"/>
        </w:numPr>
        <w:rPr>
          <w:rFonts w:ascii="Garamond" w:eastAsia="Arial" w:hAnsi="Garamond" w:cs="Arial"/>
          <w:bCs/>
          <w:sz w:val="22"/>
          <w:szCs w:val="22"/>
        </w:rPr>
      </w:pPr>
      <w:r w:rsidRPr="009C6B43">
        <w:rPr>
          <w:rFonts w:ascii="Garamond" w:eastAsia="Arial" w:hAnsi="Garamond" w:cs="Arial"/>
          <w:bCs/>
          <w:sz w:val="22"/>
          <w:szCs w:val="22"/>
        </w:rPr>
        <w:t xml:space="preserve">Skilled </w:t>
      </w:r>
      <w:proofErr w:type="spellStart"/>
      <w:r w:rsidRPr="009C6B43">
        <w:rPr>
          <w:rFonts w:ascii="Garamond" w:eastAsia="Arial" w:hAnsi="Garamond" w:cs="Arial"/>
          <w:bCs/>
          <w:sz w:val="22"/>
          <w:szCs w:val="22"/>
        </w:rPr>
        <w:t>V</w:t>
      </w:r>
      <w:r w:rsidR="009C6B43" w:rsidRPr="009C6B43">
        <w:rPr>
          <w:rFonts w:ascii="Garamond" w:eastAsia="Arial" w:hAnsi="Garamond" w:cs="Arial"/>
          <w:bCs/>
          <w:sz w:val="22"/>
          <w:szCs w:val="22"/>
        </w:rPr>
        <w:t>e</w:t>
      </w:r>
      <w:r w:rsidRPr="009C6B43">
        <w:rPr>
          <w:rFonts w:ascii="Garamond" w:eastAsia="Arial" w:hAnsi="Garamond" w:cs="Arial"/>
          <w:bCs/>
          <w:sz w:val="22"/>
          <w:szCs w:val="22"/>
        </w:rPr>
        <w:t>mag</w:t>
      </w:r>
      <w:proofErr w:type="spellEnd"/>
      <w:r w:rsidRPr="009C6B43">
        <w:rPr>
          <w:rFonts w:ascii="Garamond" w:eastAsia="Arial" w:hAnsi="Garamond" w:cs="Arial"/>
          <w:bCs/>
          <w:sz w:val="22"/>
          <w:szCs w:val="22"/>
        </w:rPr>
        <w:t xml:space="preserve"> operator following</w:t>
      </w:r>
      <w:r w:rsidR="00F00F60" w:rsidRPr="009C6B43">
        <w:rPr>
          <w:rFonts w:ascii="Garamond" w:eastAsia="Arial" w:hAnsi="Garamond" w:cs="Arial"/>
          <w:bCs/>
          <w:sz w:val="22"/>
          <w:szCs w:val="22"/>
        </w:rPr>
        <w:t xml:space="preserve"> Dough portioning and Sausage line production</w:t>
      </w:r>
    </w:p>
    <w:p w:rsidR="00F0769F" w:rsidRPr="009C6B43" w:rsidRDefault="00F00F60" w:rsidP="00F0769F">
      <w:pPr>
        <w:pStyle w:val="ListParagraph"/>
        <w:numPr>
          <w:ilvl w:val="0"/>
          <w:numId w:val="9"/>
        </w:numPr>
        <w:rPr>
          <w:rFonts w:ascii="Garamond" w:eastAsia="Arial" w:hAnsi="Garamond" w:cs="Arial"/>
          <w:bCs/>
          <w:sz w:val="22"/>
          <w:szCs w:val="22"/>
        </w:rPr>
      </w:pPr>
      <w:r w:rsidRPr="009C6B43">
        <w:rPr>
          <w:rFonts w:ascii="Garamond" w:eastAsia="Arial" w:hAnsi="Garamond" w:cs="Arial"/>
          <w:bCs/>
          <w:sz w:val="22"/>
          <w:szCs w:val="22"/>
        </w:rPr>
        <w:t>Worked as an oven tender and computerize machine operator</w:t>
      </w:r>
    </w:p>
    <w:p w:rsidR="00F0769F" w:rsidRPr="009C6B43" w:rsidRDefault="009C6B43" w:rsidP="00F0769F">
      <w:pPr>
        <w:pStyle w:val="ListParagraph"/>
        <w:numPr>
          <w:ilvl w:val="0"/>
          <w:numId w:val="9"/>
        </w:numPr>
        <w:rPr>
          <w:rFonts w:ascii="Garamond" w:eastAsia="Arial" w:hAnsi="Garamond" w:cs="Arial"/>
          <w:bCs/>
          <w:sz w:val="22"/>
          <w:szCs w:val="22"/>
        </w:rPr>
      </w:pPr>
      <w:r w:rsidRPr="009C6B43">
        <w:rPr>
          <w:rFonts w:ascii="Garamond" w:eastAsia="Arial" w:hAnsi="Garamond" w:cs="Arial"/>
          <w:bCs/>
          <w:sz w:val="22"/>
          <w:szCs w:val="22"/>
        </w:rPr>
        <w:t>Food productions robotic arm operation in a food processing facility</w:t>
      </w:r>
    </w:p>
    <w:p w:rsidR="00F0769F" w:rsidRPr="009C6B43" w:rsidRDefault="009C6B43" w:rsidP="00F0769F">
      <w:pPr>
        <w:pStyle w:val="ListParagraph"/>
        <w:numPr>
          <w:ilvl w:val="0"/>
          <w:numId w:val="9"/>
        </w:numPr>
        <w:rPr>
          <w:rFonts w:ascii="Garamond" w:eastAsia="Arial" w:hAnsi="Garamond" w:cs="Arial"/>
          <w:bCs/>
          <w:sz w:val="22"/>
          <w:szCs w:val="22"/>
        </w:rPr>
      </w:pPr>
      <w:r w:rsidRPr="009C6B43">
        <w:rPr>
          <w:rFonts w:ascii="Garamond" w:eastAsia="Arial" w:hAnsi="Garamond" w:cs="Arial"/>
          <w:bCs/>
          <w:sz w:val="22"/>
          <w:szCs w:val="22"/>
        </w:rPr>
        <w:t>Skilled at operating ending and packaging machines for cold and general shipping</w:t>
      </w:r>
    </w:p>
    <w:p w:rsidR="009C6B43" w:rsidRPr="009C6B43" w:rsidRDefault="009C6B43" w:rsidP="009C6B43">
      <w:pPr>
        <w:pStyle w:val="ListParagraph"/>
        <w:numPr>
          <w:ilvl w:val="0"/>
          <w:numId w:val="9"/>
        </w:numPr>
        <w:rPr>
          <w:rFonts w:ascii="Garamond" w:eastAsia="Arial" w:hAnsi="Garamond" w:cs="Arial"/>
          <w:bCs/>
          <w:sz w:val="22"/>
          <w:szCs w:val="22"/>
        </w:rPr>
      </w:pPr>
      <w:r w:rsidRPr="009C6B43">
        <w:rPr>
          <w:rFonts w:ascii="Garamond" w:eastAsia="Arial" w:hAnsi="Garamond" w:cs="Arial"/>
          <w:bCs/>
          <w:sz w:val="22"/>
          <w:szCs w:val="22"/>
        </w:rPr>
        <w:t>Sort</w:t>
      </w:r>
      <w:r w:rsidR="00677644">
        <w:rPr>
          <w:rFonts w:ascii="Garamond" w:eastAsia="Arial" w:hAnsi="Garamond" w:cs="Arial"/>
          <w:bCs/>
          <w:sz w:val="22"/>
          <w:szCs w:val="22"/>
        </w:rPr>
        <w:t>ed</w:t>
      </w:r>
      <w:r w:rsidRPr="009C6B43">
        <w:rPr>
          <w:rFonts w:ascii="Garamond" w:eastAsia="Arial" w:hAnsi="Garamond" w:cs="Arial"/>
          <w:bCs/>
          <w:sz w:val="22"/>
          <w:szCs w:val="22"/>
        </w:rPr>
        <w:t>, grade</w:t>
      </w:r>
      <w:r w:rsidR="00677644">
        <w:rPr>
          <w:rFonts w:ascii="Garamond" w:eastAsia="Arial" w:hAnsi="Garamond" w:cs="Arial"/>
          <w:bCs/>
          <w:sz w:val="22"/>
          <w:szCs w:val="22"/>
        </w:rPr>
        <w:t>d</w:t>
      </w:r>
      <w:r w:rsidRPr="009C6B43">
        <w:rPr>
          <w:rFonts w:ascii="Garamond" w:eastAsia="Arial" w:hAnsi="Garamond" w:cs="Arial"/>
          <w:bCs/>
          <w:sz w:val="22"/>
          <w:szCs w:val="22"/>
        </w:rPr>
        <w:t>, weigh</w:t>
      </w:r>
      <w:r w:rsidR="00677644">
        <w:rPr>
          <w:rFonts w:ascii="Garamond" w:eastAsia="Arial" w:hAnsi="Garamond" w:cs="Arial"/>
          <w:bCs/>
          <w:sz w:val="22"/>
          <w:szCs w:val="22"/>
        </w:rPr>
        <w:t>ed</w:t>
      </w:r>
      <w:r w:rsidRPr="009C6B43">
        <w:rPr>
          <w:rFonts w:ascii="Garamond" w:eastAsia="Arial" w:hAnsi="Garamond" w:cs="Arial"/>
          <w:bCs/>
          <w:sz w:val="22"/>
          <w:szCs w:val="22"/>
        </w:rPr>
        <w:t>, and inspect</w:t>
      </w:r>
      <w:r w:rsidR="00677644">
        <w:rPr>
          <w:rFonts w:ascii="Garamond" w:eastAsia="Arial" w:hAnsi="Garamond" w:cs="Arial"/>
          <w:bCs/>
          <w:sz w:val="22"/>
          <w:szCs w:val="22"/>
        </w:rPr>
        <w:t>ed</w:t>
      </w:r>
      <w:r w:rsidRPr="009C6B43">
        <w:rPr>
          <w:rFonts w:ascii="Garamond" w:eastAsia="Arial" w:hAnsi="Garamond" w:cs="Arial"/>
          <w:bCs/>
          <w:sz w:val="22"/>
          <w:szCs w:val="22"/>
        </w:rPr>
        <w:t xml:space="preserve"> products, verifying and adjusting product weight or measurement to meet specifications</w:t>
      </w:r>
    </w:p>
    <w:p w:rsidR="009C6B43" w:rsidRPr="009C6B43" w:rsidRDefault="009C6B43" w:rsidP="009C6B43">
      <w:pPr>
        <w:pStyle w:val="ListParagraph"/>
        <w:numPr>
          <w:ilvl w:val="0"/>
          <w:numId w:val="9"/>
        </w:numPr>
        <w:rPr>
          <w:rFonts w:ascii="Garamond" w:eastAsia="Arial" w:hAnsi="Garamond" w:cs="Arial"/>
          <w:bCs/>
          <w:sz w:val="22"/>
          <w:szCs w:val="22"/>
        </w:rPr>
      </w:pPr>
      <w:r w:rsidRPr="009C6B43">
        <w:rPr>
          <w:rFonts w:ascii="Garamond" w:eastAsia="Arial" w:hAnsi="Garamond" w:cs="Arial"/>
          <w:bCs/>
          <w:sz w:val="22"/>
          <w:szCs w:val="22"/>
        </w:rPr>
        <w:t>Observe</w:t>
      </w:r>
      <w:r w:rsidR="00677644">
        <w:rPr>
          <w:rFonts w:ascii="Garamond" w:eastAsia="Arial" w:hAnsi="Garamond" w:cs="Arial"/>
          <w:bCs/>
          <w:sz w:val="22"/>
          <w:szCs w:val="22"/>
        </w:rPr>
        <w:t>d</w:t>
      </w:r>
      <w:r w:rsidRPr="009C6B43">
        <w:rPr>
          <w:rFonts w:ascii="Garamond" w:eastAsia="Arial" w:hAnsi="Garamond" w:cs="Arial"/>
          <w:bCs/>
          <w:sz w:val="22"/>
          <w:szCs w:val="22"/>
        </w:rPr>
        <w:t xml:space="preserve"> machine operations to ensure quality and conformity of filled or packaged products to standards</w:t>
      </w:r>
    </w:p>
    <w:p w:rsidR="009C6B43" w:rsidRPr="009C6B43" w:rsidRDefault="009C6B43" w:rsidP="009C6B43">
      <w:pPr>
        <w:pStyle w:val="ListParagraph"/>
        <w:numPr>
          <w:ilvl w:val="0"/>
          <w:numId w:val="9"/>
        </w:numPr>
        <w:rPr>
          <w:rFonts w:ascii="Garamond" w:eastAsia="Arial" w:hAnsi="Garamond" w:cs="Arial"/>
          <w:bCs/>
          <w:sz w:val="22"/>
          <w:szCs w:val="22"/>
        </w:rPr>
      </w:pPr>
      <w:r w:rsidRPr="009C6B43">
        <w:rPr>
          <w:rFonts w:ascii="Garamond" w:eastAsia="Arial" w:hAnsi="Garamond" w:cs="Arial"/>
          <w:bCs/>
          <w:sz w:val="22"/>
          <w:szCs w:val="22"/>
        </w:rPr>
        <w:t>Monitor</w:t>
      </w:r>
      <w:r w:rsidR="00677644">
        <w:rPr>
          <w:rFonts w:ascii="Garamond" w:eastAsia="Arial" w:hAnsi="Garamond" w:cs="Arial"/>
          <w:bCs/>
          <w:sz w:val="22"/>
          <w:szCs w:val="22"/>
        </w:rPr>
        <w:t>ed</w:t>
      </w:r>
      <w:r w:rsidRPr="009C6B43">
        <w:rPr>
          <w:rFonts w:ascii="Garamond" w:eastAsia="Arial" w:hAnsi="Garamond" w:cs="Arial"/>
          <w:bCs/>
          <w:sz w:val="22"/>
          <w:szCs w:val="22"/>
        </w:rPr>
        <w:t xml:space="preserve"> the production line, watching for problems such as pile-ups, jams, </w:t>
      </w:r>
      <w:r w:rsidR="00677644">
        <w:rPr>
          <w:rFonts w:ascii="Garamond" w:eastAsia="Arial" w:hAnsi="Garamond" w:cs="Arial"/>
          <w:bCs/>
          <w:sz w:val="22"/>
          <w:szCs w:val="22"/>
        </w:rPr>
        <w:t>etc.</w:t>
      </w:r>
    </w:p>
    <w:p w:rsidR="00F0769F" w:rsidRDefault="00F0769F" w:rsidP="00F0769F">
      <w:pPr>
        <w:ind w:firstLine="270"/>
        <w:rPr>
          <w:rFonts w:ascii="Garamond" w:eastAsia="Arial" w:hAnsi="Garamond" w:cs="Arial"/>
          <w:bCs/>
          <w:i/>
          <w:sz w:val="22"/>
          <w:szCs w:val="22"/>
        </w:rPr>
      </w:pPr>
      <w:r w:rsidRPr="00F0769F">
        <w:rPr>
          <w:rFonts w:ascii="Garamond" w:eastAsia="Arial" w:hAnsi="Garamond" w:cs="Arial"/>
          <w:bCs/>
          <w:i/>
          <w:sz w:val="22"/>
          <w:szCs w:val="22"/>
        </w:rPr>
        <w:t>Warehouse:</w:t>
      </w:r>
    </w:p>
    <w:p w:rsidR="00677644" w:rsidRPr="00677644" w:rsidRDefault="00677644" w:rsidP="00677644">
      <w:pPr>
        <w:numPr>
          <w:ilvl w:val="0"/>
          <w:numId w:val="13"/>
        </w:numPr>
        <w:rPr>
          <w:rFonts w:ascii="Garamond" w:eastAsia="Arial" w:hAnsi="Garamond" w:cs="Arial"/>
          <w:bCs/>
          <w:sz w:val="22"/>
          <w:szCs w:val="22"/>
          <w:lang w:val="en"/>
        </w:rPr>
      </w:pPr>
      <w:r w:rsidRPr="00677644">
        <w:rPr>
          <w:rFonts w:ascii="Garamond" w:eastAsia="Arial" w:hAnsi="Garamond" w:cs="Arial"/>
          <w:bCs/>
          <w:sz w:val="22"/>
          <w:szCs w:val="22"/>
          <w:lang w:val="en"/>
        </w:rPr>
        <w:t>Move freight, stock, or other materials to and from storage or production areas, loading docks, delivery vehicles, ships, or containers, by hand or using trucks, tractors, or other equipment.</w:t>
      </w:r>
    </w:p>
    <w:p w:rsidR="00677644" w:rsidRPr="00677644" w:rsidRDefault="00677644" w:rsidP="00677644">
      <w:pPr>
        <w:numPr>
          <w:ilvl w:val="0"/>
          <w:numId w:val="13"/>
        </w:numPr>
        <w:rPr>
          <w:rFonts w:ascii="Garamond" w:eastAsia="Arial" w:hAnsi="Garamond" w:cs="Arial"/>
          <w:bCs/>
          <w:sz w:val="22"/>
          <w:szCs w:val="22"/>
          <w:lang w:val="en"/>
        </w:rPr>
      </w:pPr>
      <w:r w:rsidRPr="00677644">
        <w:rPr>
          <w:rFonts w:ascii="Garamond" w:eastAsia="Arial" w:hAnsi="Garamond" w:cs="Arial"/>
          <w:bCs/>
          <w:sz w:val="22"/>
          <w:szCs w:val="22"/>
          <w:lang w:val="en"/>
        </w:rPr>
        <w:t>Sort cargo before loading and unloading.</w:t>
      </w:r>
    </w:p>
    <w:p w:rsidR="00677644" w:rsidRPr="00677644" w:rsidRDefault="00677644" w:rsidP="00677644">
      <w:pPr>
        <w:numPr>
          <w:ilvl w:val="0"/>
          <w:numId w:val="13"/>
        </w:numPr>
        <w:rPr>
          <w:rFonts w:ascii="Garamond" w:eastAsia="Arial" w:hAnsi="Garamond" w:cs="Arial"/>
          <w:bCs/>
          <w:sz w:val="22"/>
          <w:szCs w:val="22"/>
          <w:lang w:val="en"/>
        </w:rPr>
      </w:pPr>
      <w:r w:rsidRPr="00677644">
        <w:rPr>
          <w:rFonts w:ascii="Garamond" w:eastAsia="Arial" w:hAnsi="Garamond" w:cs="Arial"/>
          <w:bCs/>
          <w:sz w:val="22"/>
          <w:szCs w:val="22"/>
          <w:lang w:val="en"/>
        </w:rPr>
        <w:t>Attach identifying tags to containers or mark them with identifying information.</w:t>
      </w:r>
    </w:p>
    <w:p w:rsidR="00F0769F" w:rsidRDefault="009C6B43" w:rsidP="00F0769F">
      <w:pPr>
        <w:ind w:firstLine="270"/>
        <w:rPr>
          <w:rFonts w:ascii="Garamond" w:eastAsia="Arial" w:hAnsi="Garamond" w:cs="Arial"/>
          <w:bCs/>
          <w:i/>
          <w:sz w:val="22"/>
          <w:szCs w:val="22"/>
        </w:rPr>
      </w:pPr>
      <w:r>
        <w:rPr>
          <w:rFonts w:ascii="Garamond" w:eastAsia="Arial" w:hAnsi="Garamond" w:cs="Arial"/>
          <w:bCs/>
          <w:i/>
          <w:sz w:val="22"/>
          <w:szCs w:val="22"/>
        </w:rPr>
        <w:t>Assembly</w:t>
      </w:r>
      <w:r w:rsidR="00F0769F" w:rsidRPr="00F0769F">
        <w:rPr>
          <w:rFonts w:ascii="Garamond" w:eastAsia="Arial" w:hAnsi="Garamond" w:cs="Arial"/>
          <w:bCs/>
          <w:i/>
          <w:sz w:val="22"/>
          <w:szCs w:val="22"/>
        </w:rPr>
        <w:t>:</w:t>
      </w:r>
    </w:p>
    <w:p w:rsidR="009C6B43" w:rsidRPr="009C6B43" w:rsidRDefault="009C6B43" w:rsidP="009C6B43">
      <w:pPr>
        <w:numPr>
          <w:ilvl w:val="0"/>
          <w:numId w:val="12"/>
        </w:numPr>
        <w:rPr>
          <w:rFonts w:ascii="Garamond" w:eastAsia="Arial" w:hAnsi="Garamond" w:cs="Arial"/>
          <w:bCs/>
          <w:sz w:val="22"/>
          <w:szCs w:val="22"/>
          <w:lang w:val="en"/>
        </w:rPr>
      </w:pPr>
      <w:r w:rsidRPr="009C6B43">
        <w:rPr>
          <w:rFonts w:ascii="Garamond" w:eastAsia="Arial" w:hAnsi="Garamond" w:cs="Arial"/>
          <w:bCs/>
          <w:sz w:val="22"/>
          <w:szCs w:val="22"/>
          <w:lang w:val="en"/>
        </w:rPr>
        <w:t>Assemble</w:t>
      </w:r>
      <w:r w:rsidR="00677644">
        <w:rPr>
          <w:rFonts w:ascii="Garamond" w:eastAsia="Arial" w:hAnsi="Garamond" w:cs="Arial"/>
          <w:bCs/>
          <w:sz w:val="22"/>
          <w:szCs w:val="22"/>
          <w:lang w:val="en"/>
        </w:rPr>
        <w:t>d</w:t>
      </w:r>
      <w:r w:rsidRPr="009C6B43">
        <w:rPr>
          <w:rFonts w:ascii="Garamond" w:eastAsia="Arial" w:hAnsi="Garamond" w:cs="Arial"/>
          <w:bCs/>
          <w:sz w:val="22"/>
          <w:szCs w:val="22"/>
          <w:lang w:val="en"/>
        </w:rPr>
        <w:t xml:space="preserve"> parts, fittings, or subassemblies on aircraft, using layout tools, hand tools, power tools, or fasteners, such as bolts, screws, rivets, or clamps.</w:t>
      </w:r>
    </w:p>
    <w:p w:rsidR="009C6B43" w:rsidRPr="009C6B43" w:rsidRDefault="009C6B43" w:rsidP="009C6B43">
      <w:pPr>
        <w:numPr>
          <w:ilvl w:val="0"/>
          <w:numId w:val="12"/>
        </w:numPr>
        <w:rPr>
          <w:rFonts w:ascii="Garamond" w:eastAsia="Arial" w:hAnsi="Garamond" w:cs="Arial"/>
          <w:bCs/>
          <w:sz w:val="22"/>
          <w:szCs w:val="22"/>
          <w:lang w:val="en"/>
        </w:rPr>
      </w:pPr>
      <w:r w:rsidRPr="009C6B43">
        <w:rPr>
          <w:rFonts w:ascii="Garamond" w:eastAsia="Arial" w:hAnsi="Garamond" w:cs="Arial"/>
          <w:bCs/>
          <w:sz w:val="22"/>
          <w:szCs w:val="22"/>
          <w:lang w:val="en"/>
        </w:rPr>
        <w:t>Read blueprints, illustrations, or specifications to determine layouts, sequences of operations, or identities or relationships of parts.</w:t>
      </w:r>
    </w:p>
    <w:p w:rsidR="009C6B43" w:rsidRPr="009C6B43" w:rsidRDefault="009C6B43" w:rsidP="009C6B43">
      <w:pPr>
        <w:numPr>
          <w:ilvl w:val="0"/>
          <w:numId w:val="12"/>
        </w:numPr>
        <w:rPr>
          <w:rFonts w:ascii="Garamond" w:eastAsia="Arial" w:hAnsi="Garamond" w:cs="Arial"/>
          <w:bCs/>
          <w:sz w:val="22"/>
          <w:szCs w:val="22"/>
          <w:lang w:val="en"/>
        </w:rPr>
      </w:pPr>
      <w:r w:rsidRPr="009C6B43">
        <w:rPr>
          <w:rFonts w:ascii="Garamond" w:eastAsia="Arial" w:hAnsi="Garamond" w:cs="Arial"/>
          <w:bCs/>
          <w:sz w:val="22"/>
          <w:szCs w:val="22"/>
          <w:lang w:val="en"/>
        </w:rPr>
        <w:t>Attach brackets, hinges, or clips to secure or support components or subassemblies, using bolts, screws, rivets, chemical bonding, or welding.</w:t>
      </w:r>
    </w:p>
    <w:p w:rsidR="00F0769F" w:rsidRPr="009C6B43" w:rsidRDefault="00F0769F">
      <w:pPr>
        <w:rPr>
          <w:rFonts w:ascii="Garamond" w:eastAsia="Arial" w:hAnsi="Garamond" w:cs="Arial"/>
          <w:b/>
          <w:bCs/>
          <w:sz w:val="28"/>
          <w:szCs w:val="28"/>
        </w:rPr>
      </w:pPr>
    </w:p>
    <w:p w:rsidR="00FA31F8" w:rsidRPr="00F0769F" w:rsidRDefault="00E0089F">
      <w:pPr>
        <w:rPr>
          <w:rFonts w:ascii="Garamond" w:hAnsi="Garamond"/>
          <w:sz w:val="28"/>
          <w:szCs w:val="28"/>
        </w:rPr>
      </w:pPr>
      <w:r w:rsidRPr="00F0769F">
        <w:rPr>
          <w:rFonts w:ascii="Garamond" w:eastAsia="Arial" w:hAnsi="Garamond" w:cs="Arial"/>
          <w:b/>
          <w:bCs/>
          <w:sz w:val="28"/>
          <w:szCs w:val="28"/>
        </w:rPr>
        <w:t>WORK EXPERIENCE:</w:t>
      </w:r>
    </w:p>
    <w:p w:rsidR="00FA31F8" w:rsidRPr="00F0769F" w:rsidRDefault="00E0089F" w:rsidP="00C56899">
      <w:pPr>
        <w:pStyle w:val="ListParagraph"/>
        <w:numPr>
          <w:ilvl w:val="0"/>
          <w:numId w:val="7"/>
        </w:numPr>
        <w:tabs>
          <w:tab w:val="left" w:pos="3600"/>
          <w:tab w:val="left" w:pos="6480"/>
          <w:tab w:val="right" w:pos="10800"/>
        </w:tabs>
        <w:rPr>
          <w:rFonts w:ascii="Garamond" w:hAnsi="Garamond"/>
          <w:sz w:val="22"/>
          <w:szCs w:val="22"/>
        </w:rPr>
      </w:pPr>
      <w:r w:rsidRPr="00F0769F">
        <w:rPr>
          <w:rFonts w:ascii="Garamond" w:eastAsia="Arial" w:hAnsi="Garamond" w:cs="Arial"/>
          <w:sz w:val="22"/>
          <w:szCs w:val="22"/>
        </w:rPr>
        <w:t xml:space="preserve">Alignment </w:t>
      </w:r>
      <w:r w:rsidR="006D5DBD" w:rsidRPr="00F0769F">
        <w:rPr>
          <w:rFonts w:ascii="Garamond" w:eastAsia="Arial" w:hAnsi="Garamond" w:cs="Arial"/>
          <w:sz w:val="22"/>
          <w:szCs w:val="22"/>
        </w:rPr>
        <w:t xml:space="preserve">Technician </w:t>
      </w:r>
      <w:r w:rsidR="00C56899">
        <w:rPr>
          <w:rFonts w:ascii="Garamond" w:eastAsia="Arial" w:hAnsi="Garamond" w:cs="Arial"/>
          <w:sz w:val="22"/>
          <w:szCs w:val="22"/>
        </w:rPr>
        <w:tab/>
      </w:r>
      <w:r w:rsidR="006D5DBD" w:rsidRPr="00F0769F">
        <w:rPr>
          <w:rFonts w:ascii="Garamond" w:eastAsia="Arial" w:hAnsi="Garamond" w:cs="Arial"/>
          <w:sz w:val="22"/>
          <w:szCs w:val="22"/>
        </w:rPr>
        <w:t>Winnebago</w:t>
      </w:r>
      <w:r w:rsidR="00C56899">
        <w:rPr>
          <w:rFonts w:ascii="Garamond" w:eastAsia="Arial" w:hAnsi="Garamond" w:cs="Arial"/>
          <w:sz w:val="22"/>
          <w:szCs w:val="22"/>
        </w:rPr>
        <w:tab/>
      </w:r>
      <w:r w:rsidRPr="00F0769F">
        <w:rPr>
          <w:rFonts w:ascii="Garamond" w:eastAsia="Arial" w:hAnsi="Garamond" w:cs="Arial"/>
          <w:sz w:val="22"/>
          <w:szCs w:val="22"/>
        </w:rPr>
        <w:t xml:space="preserve">Forest City, </w:t>
      </w:r>
      <w:proofErr w:type="spellStart"/>
      <w:r w:rsidRPr="00F0769F">
        <w:rPr>
          <w:rFonts w:ascii="Garamond" w:eastAsia="Arial" w:hAnsi="Garamond" w:cs="Arial"/>
          <w:sz w:val="22"/>
          <w:szCs w:val="22"/>
        </w:rPr>
        <w:t>lowa</w:t>
      </w:r>
      <w:proofErr w:type="spellEnd"/>
      <w:r w:rsidRPr="00F0769F">
        <w:rPr>
          <w:rFonts w:ascii="Garamond" w:eastAsia="Arial" w:hAnsi="Garamond" w:cs="Arial"/>
          <w:sz w:val="22"/>
          <w:szCs w:val="22"/>
        </w:rPr>
        <w:t xml:space="preserve"> </w:t>
      </w:r>
      <w:r w:rsidR="00C56899">
        <w:rPr>
          <w:rFonts w:ascii="Garamond" w:eastAsia="Arial" w:hAnsi="Garamond" w:cs="Arial"/>
          <w:sz w:val="22"/>
          <w:szCs w:val="22"/>
        </w:rPr>
        <w:tab/>
      </w:r>
      <w:r w:rsidR="006D5DBD" w:rsidRPr="00F0769F">
        <w:rPr>
          <w:rFonts w:ascii="Garamond" w:eastAsia="Arial" w:hAnsi="Garamond" w:cs="Arial"/>
          <w:sz w:val="22"/>
          <w:szCs w:val="22"/>
        </w:rPr>
        <w:t>2015-2016</w:t>
      </w:r>
    </w:p>
    <w:p w:rsidR="00FA31F8" w:rsidRPr="00F0769F" w:rsidRDefault="006D5DBD" w:rsidP="00C56899">
      <w:pPr>
        <w:pStyle w:val="ListParagraph"/>
        <w:numPr>
          <w:ilvl w:val="0"/>
          <w:numId w:val="7"/>
        </w:numPr>
        <w:tabs>
          <w:tab w:val="left" w:pos="3600"/>
          <w:tab w:val="left" w:pos="6480"/>
          <w:tab w:val="right" w:pos="10800"/>
        </w:tabs>
        <w:rPr>
          <w:rFonts w:ascii="Garamond" w:hAnsi="Garamond"/>
          <w:sz w:val="22"/>
          <w:szCs w:val="22"/>
        </w:rPr>
      </w:pPr>
      <w:r w:rsidRPr="00F0769F">
        <w:rPr>
          <w:rFonts w:ascii="Garamond" w:eastAsia="Arial" w:hAnsi="Garamond" w:cs="Arial"/>
          <w:sz w:val="22"/>
          <w:szCs w:val="22"/>
        </w:rPr>
        <w:t>Mixer/</w:t>
      </w:r>
      <w:proofErr w:type="spellStart"/>
      <w:r w:rsidR="00E0089F" w:rsidRPr="00F0769F">
        <w:rPr>
          <w:rFonts w:ascii="Garamond" w:eastAsia="Arial" w:hAnsi="Garamond" w:cs="Arial"/>
          <w:sz w:val="22"/>
          <w:szCs w:val="22"/>
        </w:rPr>
        <w:t>V</w:t>
      </w:r>
      <w:r w:rsidR="00C56899">
        <w:rPr>
          <w:rFonts w:ascii="Garamond" w:eastAsia="Arial" w:hAnsi="Garamond" w:cs="Arial"/>
          <w:sz w:val="22"/>
          <w:szCs w:val="22"/>
        </w:rPr>
        <w:t>e</w:t>
      </w:r>
      <w:r w:rsidR="00E0089F" w:rsidRPr="00F0769F">
        <w:rPr>
          <w:rFonts w:ascii="Garamond" w:eastAsia="Arial" w:hAnsi="Garamond" w:cs="Arial"/>
          <w:sz w:val="22"/>
          <w:szCs w:val="22"/>
        </w:rPr>
        <w:t>mag</w:t>
      </w:r>
      <w:proofErr w:type="spellEnd"/>
      <w:r w:rsidR="00E0089F" w:rsidRPr="00F0769F">
        <w:rPr>
          <w:rFonts w:ascii="Garamond" w:eastAsia="Arial" w:hAnsi="Garamond" w:cs="Arial"/>
          <w:sz w:val="22"/>
          <w:szCs w:val="22"/>
        </w:rPr>
        <w:t xml:space="preserve"> Operator</w:t>
      </w:r>
      <w:r w:rsidRPr="00F0769F">
        <w:rPr>
          <w:rFonts w:ascii="Garamond" w:hAnsi="Garamond"/>
          <w:sz w:val="22"/>
          <w:szCs w:val="22"/>
        </w:rPr>
        <w:t xml:space="preserve"> </w:t>
      </w:r>
      <w:r w:rsidR="00C56899">
        <w:rPr>
          <w:rFonts w:ascii="Garamond" w:hAnsi="Garamond"/>
          <w:sz w:val="22"/>
          <w:szCs w:val="22"/>
        </w:rPr>
        <w:tab/>
      </w:r>
      <w:r w:rsidR="00E0089F" w:rsidRPr="00F0769F">
        <w:rPr>
          <w:rFonts w:ascii="Garamond" w:eastAsia="Arial" w:hAnsi="Garamond" w:cs="Arial"/>
          <w:sz w:val="22"/>
          <w:szCs w:val="22"/>
        </w:rPr>
        <w:t>Tony’s Pizza</w:t>
      </w:r>
      <w:r w:rsidRPr="00F0769F">
        <w:rPr>
          <w:rFonts w:ascii="Garamond" w:hAnsi="Garamond"/>
          <w:sz w:val="22"/>
          <w:szCs w:val="22"/>
        </w:rPr>
        <w:t xml:space="preserve"> </w:t>
      </w:r>
      <w:r w:rsidR="00C56899">
        <w:rPr>
          <w:rFonts w:ascii="Garamond" w:hAnsi="Garamond"/>
          <w:sz w:val="22"/>
          <w:szCs w:val="22"/>
        </w:rPr>
        <w:tab/>
      </w:r>
      <w:r w:rsidR="00E0089F" w:rsidRPr="00F0769F">
        <w:rPr>
          <w:rFonts w:ascii="Garamond" w:eastAsia="Arial" w:hAnsi="Garamond" w:cs="Arial"/>
          <w:sz w:val="22"/>
          <w:szCs w:val="22"/>
        </w:rPr>
        <w:t>Salina, Kansas</w:t>
      </w:r>
      <w:r w:rsidR="00C56899">
        <w:rPr>
          <w:rFonts w:ascii="Garamond" w:eastAsia="Arial" w:hAnsi="Garamond" w:cs="Arial"/>
          <w:sz w:val="22"/>
          <w:szCs w:val="22"/>
        </w:rPr>
        <w:tab/>
      </w:r>
      <w:r w:rsidRPr="00F0769F">
        <w:rPr>
          <w:rFonts w:ascii="Garamond" w:eastAsia="Arial" w:hAnsi="Garamond" w:cs="Arial"/>
          <w:sz w:val="22"/>
          <w:szCs w:val="22"/>
        </w:rPr>
        <w:t>2014</w:t>
      </w:r>
    </w:p>
    <w:p w:rsidR="00FA31F8" w:rsidRPr="00F0769F" w:rsidRDefault="00E0089F" w:rsidP="00C56899">
      <w:pPr>
        <w:pStyle w:val="ListParagraph"/>
        <w:numPr>
          <w:ilvl w:val="0"/>
          <w:numId w:val="7"/>
        </w:numPr>
        <w:tabs>
          <w:tab w:val="left" w:pos="3600"/>
          <w:tab w:val="left" w:pos="6480"/>
          <w:tab w:val="right" w:pos="10800"/>
        </w:tabs>
        <w:rPr>
          <w:rFonts w:ascii="Garamond" w:hAnsi="Garamond"/>
          <w:sz w:val="22"/>
          <w:szCs w:val="22"/>
        </w:rPr>
      </w:pPr>
      <w:r w:rsidRPr="00F0769F">
        <w:rPr>
          <w:rFonts w:ascii="Garamond" w:eastAsia="Arial" w:hAnsi="Garamond" w:cs="Arial"/>
          <w:sz w:val="22"/>
          <w:szCs w:val="22"/>
        </w:rPr>
        <w:t>Supervisor</w:t>
      </w:r>
      <w:r w:rsidR="006D5DBD" w:rsidRPr="00F0769F">
        <w:rPr>
          <w:rFonts w:ascii="Garamond" w:hAnsi="Garamond"/>
          <w:sz w:val="22"/>
          <w:szCs w:val="22"/>
        </w:rPr>
        <w:t xml:space="preserve"> </w:t>
      </w:r>
      <w:r w:rsidR="00C56899">
        <w:rPr>
          <w:rFonts w:ascii="Garamond" w:hAnsi="Garamond"/>
          <w:sz w:val="22"/>
          <w:szCs w:val="22"/>
        </w:rPr>
        <w:tab/>
      </w:r>
      <w:r w:rsidRPr="00F0769F">
        <w:rPr>
          <w:rFonts w:ascii="Garamond" w:eastAsia="Arial" w:hAnsi="Garamond" w:cs="Arial"/>
          <w:sz w:val="22"/>
          <w:szCs w:val="22"/>
        </w:rPr>
        <w:t xml:space="preserve">Shields land &amp; cattle </w:t>
      </w:r>
      <w:r w:rsidR="00C56899">
        <w:rPr>
          <w:rFonts w:ascii="Garamond" w:eastAsia="Arial" w:hAnsi="Garamond" w:cs="Arial"/>
          <w:sz w:val="22"/>
          <w:szCs w:val="22"/>
        </w:rPr>
        <w:tab/>
      </w:r>
      <w:r w:rsidR="006D5DBD" w:rsidRPr="00F0769F">
        <w:rPr>
          <w:rFonts w:ascii="Garamond" w:eastAsia="Arial" w:hAnsi="Garamond" w:cs="Arial"/>
          <w:sz w:val="22"/>
          <w:szCs w:val="22"/>
        </w:rPr>
        <w:t>Burdick</w:t>
      </w:r>
      <w:r w:rsidRPr="00F0769F">
        <w:rPr>
          <w:rFonts w:ascii="Garamond" w:eastAsia="Arial" w:hAnsi="Garamond" w:cs="Arial"/>
          <w:sz w:val="22"/>
          <w:szCs w:val="22"/>
        </w:rPr>
        <w:t>, Kansas</w:t>
      </w:r>
      <w:r w:rsidR="00C56899">
        <w:rPr>
          <w:rFonts w:ascii="Garamond" w:eastAsia="Arial" w:hAnsi="Garamond" w:cs="Arial"/>
          <w:sz w:val="22"/>
          <w:szCs w:val="22"/>
        </w:rPr>
        <w:tab/>
      </w:r>
      <w:r w:rsidRPr="00F0769F">
        <w:rPr>
          <w:rFonts w:ascii="Garamond" w:eastAsia="Arial" w:hAnsi="Garamond" w:cs="Arial"/>
          <w:sz w:val="22"/>
          <w:szCs w:val="22"/>
        </w:rPr>
        <w:t xml:space="preserve"> </w:t>
      </w:r>
      <w:r w:rsidR="006D5DBD" w:rsidRPr="00F0769F">
        <w:rPr>
          <w:rFonts w:ascii="Garamond" w:eastAsia="Arial" w:hAnsi="Garamond" w:cs="Arial"/>
          <w:sz w:val="22"/>
          <w:szCs w:val="22"/>
        </w:rPr>
        <w:t>2009-2013</w:t>
      </w:r>
    </w:p>
    <w:p w:rsidR="00FA31F8" w:rsidRPr="00F0769F" w:rsidRDefault="00E0089F" w:rsidP="00C56899">
      <w:pPr>
        <w:pStyle w:val="ListParagraph"/>
        <w:numPr>
          <w:ilvl w:val="0"/>
          <w:numId w:val="7"/>
        </w:numPr>
        <w:tabs>
          <w:tab w:val="left" w:pos="3600"/>
          <w:tab w:val="left" w:pos="6480"/>
          <w:tab w:val="right" w:pos="10800"/>
        </w:tabs>
        <w:rPr>
          <w:rFonts w:ascii="Garamond" w:eastAsia="Arial" w:hAnsi="Garamond" w:cs="Arial"/>
          <w:sz w:val="22"/>
          <w:szCs w:val="22"/>
        </w:rPr>
      </w:pPr>
      <w:r w:rsidRPr="00F0769F">
        <w:rPr>
          <w:rFonts w:ascii="Garamond" w:eastAsia="Arial" w:hAnsi="Garamond" w:cs="Arial"/>
          <w:sz w:val="22"/>
          <w:szCs w:val="22"/>
        </w:rPr>
        <w:t xml:space="preserve">Material </w:t>
      </w:r>
      <w:r w:rsidR="006D5DBD" w:rsidRPr="00F0769F">
        <w:rPr>
          <w:rFonts w:ascii="Garamond" w:eastAsia="Arial" w:hAnsi="Garamond" w:cs="Arial"/>
          <w:sz w:val="22"/>
          <w:szCs w:val="22"/>
        </w:rPr>
        <w:t xml:space="preserve">Handler </w:t>
      </w:r>
      <w:r w:rsidR="00C56899">
        <w:rPr>
          <w:rFonts w:ascii="Garamond" w:eastAsia="Arial" w:hAnsi="Garamond" w:cs="Arial"/>
          <w:sz w:val="22"/>
          <w:szCs w:val="22"/>
        </w:rPr>
        <w:tab/>
      </w:r>
      <w:r w:rsidR="006D5DBD" w:rsidRPr="00F0769F">
        <w:rPr>
          <w:rFonts w:ascii="Garamond" w:eastAsia="Arial" w:hAnsi="Garamond" w:cs="Arial"/>
          <w:sz w:val="22"/>
          <w:szCs w:val="22"/>
        </w:rPr>
        <w:t>American</w:t>
      </w:r>
      <w:r w:rsidRPr="00F0769F">
        <w:rPr>
          <w:rFonts w:ascii="Garamond" w:eastAsia="Arial" w:hAnsi="Garamond" w:cs="Arial"/>
          <w:sz w:val="22"/>
          <w:szCs w:val="22"/>
        </w:rPr>
        <w:t xml:space="preserve"> Packaging </w:t>
      </w:r>
      <w:r w:rsidR="00C56899">
        <w:rPr>
          <w:rFonts w:ascii="Garamond" w:eastAsia="Arial" w:hAnsi="Garamond" w:cs="Arial"/>
          <w:sz w:val="22"/>
          <w:szCs w:val="22"/>
        </w:rPr>
        <w:t xml:space="preserve">South </w:t>
      </w:r>
      <w:r w:rsidR="00C56899">
        <w:rPr>
          <w:rFonts w:ascii="Garamond" w:eastAsia="Arial" w:hAnsi="Garamond" w:cs="Arial"/>
          <w:sz w:val="22"/>
          <w:szCs w:val="22"/>
        </w:rPr>
        <w:tab/>
        <w:t xml:space="preserve">Hutchinson, </w:t>
      </w:r>
      <w:r w:rsidRPr="00F0769F">
        <w:rPr>
          <w:rFonts w:ascii="Garamond" w:eastAsia="Arial" w:hAnsi="Garamond" w:cs="Arial"/>
          <w:sz w:val="22"/>
          <w:szCs w:val="22"/>
        </w:rPr>
        <w:t xml:space="preserve">Kansas </w:t>
      </w:r>
      <w:r w:rsidR="00C56899">
        <w:rPr>
          <w:rFonts w:ascii="Garamond" w:eastAsia="Arial" w:hAnsi="Garamond" w:cs="Arial"/>
          <w:sz w:val="22"/>
          <w:szCs w:val="22"/>
        </w:rPr>
        <w:tab/>
      </w:r>
      <w:r w:rsidR="006D5DBD" w:rsidRPr="00F0769F">
        <w:rPr>
          <w:rFonts w:ascii="Garamond" w:eastAsia="Arial" w:hAnsi="Garamond" w:cs="Arial"/>
          <w:sz w:val="22"/>
          <w:szCs w:val="22"/>
        </w:rPr>
        <w:t>2008-2009</w:t>
      </w:r>
    </w:p>
    <w:p w:rsidR="006D5DBD" w:rsidRPr="00F0769F" w:rsidRDefault="006D5DBD" w:rsidP="00C56899">
      <w:pPr>
        <w:pStyle w:val="ListParagraph"/>
        <w:numPr>
          <w:ilvl w:val="0"/>
          <w:numId w:val="7"/>
        </w:numPr>
        <w:tabs>
          <w:tab w:val="left" w:pos="3600"/>
          <w:tab w:val="left" w:pos="6480"/>
          <w:tab w:val="right" w:pos="10800"/>
        </w:tabs>
        <w:rPr>
          <w:rFonts w:ascii="Garamond" w:eastAsia="Arial" w:hAnsi="Garamond" w:cs="Arial"/>
          <w:sz w:val="22"/>
          <w:szCs w:val="22"/>
        </w:rPr>
      </w:pPr>
      <w:r w:rsidRPr="00F0769F">
        <w:rPr>
          <w:rFonts w:ascii="Garamond" w:eastAsia="Arial" w:hAnsi="Garamond" w:cs="Arial"/>
          <w:sz w:val="22"/>
          <w:szCs w:val="22"/>
        </w:rPr>
        <w:t xml:space="preserve">Material Handler </w:t>
      </w:r>
      <w:r w:rsidR="00C56899">
        <w:rPr>
          <w:rFonts w:ascii="Garamond" w:eastAsia="Arial" w:hAnsi="Garamond" w:cs="Arial"/>
          <w:sz w:val="22"/>
          <w:szCs w:val="22"/>
        </w:rPr>
        <w:tab/>
      </w:r>
      <w:proofErr w:type="spellStart"/>
      <w:r w:rsidRPr="00F0769F">
        <w:rPr>
          <w:rFonts w:ascii="Garamond" w:eastAsia="Arial" w:hAnsi="Garamond" w:cs="Arial"/>
          <w:sz w:val="22"/>
          <w:szCs w:val="22"/>
        </w:rPr>
        <w:t>Doskocil’s</w:t>
      </w:r>
      <w:proofErr w:type="spellEnd"/>
      <w:r w:rsidRPr="00F0769F">
        <w:rPr>
          <w:rFonts w:ascii="Garamond" w:eastAsia="Arial" w:hAnsi="Garamond" w:cs="Arial"/>
          <w:sz w:val="22"/>
          <w:szCs w:val="22"/>
        </w:rPr>
        <w:t xml:space="preserve"> </w:t>
      </w:r>
      <w:r w:rsidR="00C56899">
        <w:rPr>
          <w:rFonts w:ascii="Garamond" w:eastAsia="Arial" w:hAnsi="Garamond" w:cs="Arial"/>
          <w:sz w:val="22"/>
          <w:szCs w:val="22"/>
        </w:rPr>
        <w:tab/>
      </w:r>
      <w:r w:rsidRPr="00F0769F">
        <w:rPr>
          <w:rFonts w:ascii="Garamond" w:eastAsia="Arial" w:hAnsi="Garamond" w:cs="Arial"/>
          <w:sz w:val="22"/>
          <w:szCs w:val="22"/>
        </w:rPr>
        <w:t xml:space="preserve">Hutchinson, KS </w:t>
      </w:r>
      <w:r w:rsidR="00C56899">
        <w:rPr>
          <w:rFonts w:ascii="Garamond" w:eastAsia="Arial" w:hAnsi="Garamond" w:cs="Arial"/>
          <w:sz w:val="22"/>
          <w:szCs w:val="22"/>
        </w:rPr>
        <w:tab/>
      </w:r>
      <w:r w:rsidRPr="00F0769F">
        <w:rPr>
          <w:rFonts w:ascii="Garamond" w:eastAsia="Arial" w:hAnsi="Garamond" w:cs="Arial"/>
          <w:sz w:val="22"/>
          <w:szCs w:val="22"/>
        </w:rPr>
        <w:t>2004-20007</w:t>
      </w:r>
    </w:p>
    <w:p w:rsidR="006D5DBD" w:rsidRPr="00F0769F" w:rsidRDefault="006D5DBD" w:rsidP="00C56899">
      <w:pPr>
        <w:pStyle w:val="ListParagraph"/>
        <w:numPr>
          <w:ilvl w:val="0"/>
          <w:numId w:val="7"/>
        </w:numPr>
        <w:tabs>
          <w:tab w:val="left" w:pos="3600"/>
          <w:tab w:val="left" w:pos="6480"/>
          <w:tab w:val="right" w:pos="10800"/>
        </w:tabs>
        <w:rPr>
          <w:rFonts w:ascii="Garamond" w:hAnsi="Garamond"/>
          <w:sz w:val="22"/>
          <w:szCs w:val="22"/>
        </w:rPr>
      </w:pPr>
      <w:r w:rsidRPr="00F0769F">
        <w:rPr>
          <w:rFonts w:ascii="Garamond" w:eastAsia="Arial" w:hAnsi="Garamond" w:cs="Arial"/>
          <w:sz w:val="22"/>
          <w:szCs w:val="22"/>
        </w:rPr>
        <w:t xml:space="preserve">Advanced Industries </w:t>
      </w:r>
      <w:r w:rsidR="00C56899">
        <w:rPr>
          <w:rFonts w:ascii="Garamond" w:eastAsia="Arial" w:hAnsi="Garamond" w:cs="Arial"/>
          <w:sz w:val="22"/>
          <w:szCs w:val="22"/>
        </w:rPr>
        <w:tab/>
      </w:r>
      <w:r w:rsidRPr="00F0769F">
        <w:rPr>
          <w:rFonts w:ascii="Garamond" w:eastAsia="Arial" w:hAnsi="Garamond" w:cs="Arial"/>
          <w:sz w:val="22"/>
          <w:szCs w:val="22"/>
        </w:rPr>
        <w:t>Sorter/Welder</w:t>
      </w:r>
      <w:r w:rsidR="00B56CB2" w:rsidRPr="00F0769F">
        <w:rPr>
          <w:rFonts w:ascii="Garamond" w:eastAsia="Arial" w:hAnsi="Garamond" w:cs="Arial"/>
          <w:sz w:val="22"/>
          <w:szCs w:val="22"/>
        </w:rPr>
        <w:t xml:space="preserve"> </w:t>
      </w:r>
      <w:r w:rsidR="00C56899">
        <w:rPr>
          <w:rFonts w:ascii="Garamond" w:eastAsia="Arial" w:hAnsi="Garamond" w:cs="Arial"/>
          <w:sz w:val="22"/>
          <w:szCs w:val="22"/>
        </w:rPr>
        <w:tab/>
      </w:r>
      <w:r w:rsidR="00B56CB2" w:rsidRPr="00F0769F">
        <w:rPr>
          <w:rFonts w:ascii="Garamond" w:eastAsia="Arial" w:hAnsi="Garamond" w:cs="Arial"/>
          <w:sz w:val="22"/>
          <w:szCs w:val="22"/>
        </w:rPr>
        <w:t xml:space="preserve">Wichita, KS </w:t>
      </w:r>
      <w:r w:rsidR="00C56899">
        <w:rPr>
          <w:rFonts w:ascii="Garamond" w:eastAsia="Arial" w:hAnsi="Garamond" w:cs="Arial"/>
          <w:sz w:val="22"/>
          <w:szCs w:val="22"/>
        </w:rPr>
        <w:tab/>
      </w:r>
      <w:r w:rsidR="00B56CB2" w:rsidRPr="00F0769F">
        <w:rPr>
          <w:rFonts w:ascii="Garamond" w:eastAsia="Arial" w:hAnsi="Garamond" w:cs="Arial"/>
          <w:sz w:val="22"/>
          <w:szCs w:val="22"/>
        </w:rPr>
        <w:t>1999-2002</w:t>
      </w:r>
    </w:p>
    <w:p w:rsidR="00FA31F8" w:rsidRPr="006D5DBD" w:rsidRDefault="00E0089F">
      <w:pPr>
        <w:rPr>
          <w:rFonts w:ascii="Garamond" w:hAnsi="Garamond"/>
          <w:sz w:val="28"/>
          <w:szCs w:val="28"/>
        </w:rPr>
      </w:pPr>
      <w:r w:rsidRPr="006D5DBD">
        <w:rPr>
          <w:rFonts w:ascii="Garamond" w:eastAsia="Arial" w:hAnsi="Garamond" w:cs="Arial"/>
          <w:sz w:val="28"/>
          <w:szCs w:val="28"/>
        </w:rPr>
        <w:t> </w:t>
      </w:r>
    </w:p>
    <w:sectPr w:rsidR="00FA31F8" w:rsidRPr="006D5DBD" w:rsidSect="00F0769F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164CDF0A">
      <w:start w:val="1"/>
      <w:numFmt w:val="bullet"/>
      <w:lvlText w:val="•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13D4FD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F87A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3C7A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1CEE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68AE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8401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CE2B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6437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E64EF96E">
      <w:start w:val="1"/>
      <w:numFmt w:val="bullet"/>
      <w:lvlText w:val="•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7410E7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980E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44C5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D432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188D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3606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FA8CF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2411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7E504CF6">
      <w:start w:val="1"/>
      <w:numFmt w:val="bullet"/>
      <w:lvlText w:val="•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109A25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E0A4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B046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C4F9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3E50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9267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2412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D0A7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867EF3BA">
      <w:start w:val="1"/>
      <w:numFmt w:val="bullet"/>
      <w:lvlText w:val="•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C31EDD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B2CA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6E5F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F6B6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4272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8EC39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6CB7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048D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F37C9A42">
      <w:start w:val="1"/>
      <w:numFmt w:val="bullet"/>
      <w:lvlText w:val="•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84ECC9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C6C0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3E51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D4C5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EE14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6C2A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C4B2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D88F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BAA370F"/>
    <w:multiLevelType w:val="hybridMultilevel"/>
    <w:tmpl w:val="E3DA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32070"/>
    <w:multiLevelType w:val="hybridMultilevel"/>
    <w:tmpl w:val="53F4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26E2C"/>
    <w:multiLevelType w:val="hybridMultilevel"/>
    <w:tmpl w:val="C072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B01685"/>
    <w:multiLevelType w:val="hybridMultilevel"/>
    <w:tmpl w:val="590E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E3686"/>
    <w:multiLevelType w:val="multilevel"/>
    <w:tmpl w:val="C286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457911"/>
    <w:multiLevelType w:val="hybridMultilevel"/>
    <w:tmpl w:val="ADE6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F6D77"/>
    <w:multiLevelType w:val="hybridMultilevel"/>
    <w:tmpl w:val="78F0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D90E41"/>
    <w:multiLevelType w:val="multilevel"/>
    <w:tmpl w:val="1054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MDcwNjU1sDQxN7BU0lEKTi0uzszPAykwrAUAApHJ0SwAAAA="/>
  </w:docVars>
  <w:rsids>
    <w:rsidRoot w:val="00FA31F8"/>
    <w:rsid w:val="00280EDD"/>
    <w:rsid w:val="00677644"/>
    <w:rsid w:val="006D5DBD"/>
    <w:rsid w:val="009C6B43"/>
    <w:rsid w:val="00B329EC"/>
    <w:rsid w:val="00B56CB2"/>
    <w:rsid w:val="00B85AA3"/>
    <w:rsid w:val="00C56899"/>
    <w:rsid w:val="00E0089F"/>
    <w:rsid w:val="00F00F60"/>
    <w:rsid w:val="00F0769F"/>
    <w:rsid w:val="00FA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80123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527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8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44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5473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5B1ED-5718-41F2-BD97-D3F2584F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la1lwib14</dc:creator>
  <cp:lastModifiedBy>WWRFINMATE</cp:lastModifiedBy>
  <cp:revision>3</cp:revision>
  <dcterms:created xsi:type="dcterms:W3CDTF">2017-06-28T19:57:00Z</dcterms:created>
  <dcterms:modified xsi:type="dcterms:W3CDTF">2017-06-30T13:49:00Z</dcterms:modified>
</cp:coreProperties>
</file>